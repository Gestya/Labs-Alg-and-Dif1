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F28" w:rsidRDefault="00027F28" w:rsidP="00027F28">
      <w:pPr>
        <w:spacing w:after="0" w:line="240" w:lineRule="auto"/>
        <w:jc w:val="center"/>
        <w:rPr>
          <w:rFonts w:ascii="Times New Roman" w:hAnsi="Times New Roman"/>
          <w:b/>
          <w:sz w:val="28"/>
          <w:szCs w:val="32"/>
          <w:lang w:val="ru-RU"/>
        </w:rPr>
      </w:pPr>
      <w:r>
        <w:rPr>
          <w:rFonts w:ascii="Times New Roman" w:hAnsi="Times New Roman"/>
          <w:b/>
          <w:sz w:val="28"/>
          <w:szCs w:val="32"/>
          <w:lang w:val="ru-RU"/>
        </w:rPr>
        <w:t>Киевский национальный университет имени Тараса Шевченка</w:t>
      </w:r>
    </w:p>
    <w:p w:rsidR="00027F28" w:rsidRDefault="00027F28" w:rsidP="00027F28">
      <w:pPr>
        <w:spacing w:after="0" w:line="240" w:lineRule="auto"/>
        <w:jc w:val="center"/>
        <w:rPr>
          <w:rFonts w:ascii="Times New Roman" w:hAnsi="Times New Roman"/>
          <w:b/>
          <w:sz w:val="28"/>
          <w:szCs w:val="32"/>
          <w:lang w:val="ru-RU"/>
        </w:rPr>
      </w:pPr>
      <w:r>
        <w:rPr>
          <w:rFonts w:ascii="Times New Roman" w:hAnsi="Times New Roman"/>
          <w:b/>
          <w:sz w:val="28"/>
          <w:szCs w:val="32"/>
          <w:lang w:val="ru-RU"/>
        </w:rPr>
        <w:t>Факультет компьютерных наук и кибернетики</w:t>
      </w:r>
    </w:p>
    <w:p w:rsidR="00027F28" w:rsidRDefault="00027F28" w:rsidP="00027F28">
      <w:pPr>
        <w:spacing w:after="0" w:line="240" w:lineRule="auto"/>
        <w:jc w:val="center"/>
        <w:rPr>
          <w:rFonts w:ascii="Times New Roman" w:hAnsi="Times New Roman"/>
          <w:b/>
          <w:sz w:val="52"/>
          <w:szCs w:val="36"/>
          <w:lang w:val="ru-RU"/>
        </w:rPr>
      </w:pPr>
      <w:r>
        <w:rPr>
          <w:rFonts w:ascii="Times New Roman" w:hAnsi="Times New Roman"/>
          <w:b/>
          <w:sz w:val="52"/>
          <w:szCs w:val="36"/>
          <w:lang w:val="ru-RU"/>
        </w:rPr>
        <w:t>Алгоритмы и сложность</w:t>
      </w:r>
    </w:p>
    <w:p w:rsidR="00027F28" w:rsidRDefault="00027F28" w:rsidP="00027F28">
      <w:pPr>
        <w:spacing w:after="0" w:line="240" w:lineRule="auto"/>
        <w:jc w:val="center"/>
        <w:rPr>
          <w:rFonts w:ascii="Times New Roman" w:hAnsi="Times New Roman"/>
          <w:b/>
          <w:sz w:val="40"/>
          <w:szCs w:val="28"/>
          <w:lang w:val="ru-RU"/>
        </w:rPr>
      </w:pPr>
      <w:r>
        <w:rPr>
          <w:rFonts w:ascii="Times New Roman" w:hAnsi="Times New Roman"/>
          <w:b/>
          <w:sz w:val="40"/>
          <w:szCs w:val="28"/>
          <w:lang w:val="ru-RU"/>
        </w:rPr>
        <w:t>Лабораторный проект № 1</w:t>
      </w:r>
    </w:p>
    <w:p w:rsidR="00027F28" w:rsidRDefault="00027F28" w:rsidP="00027F28">
      <w:pPr>
        <w:spacing w:after="0" w:line="240" w:lineRule="auto"/>
        <w:jc w:val="center"/>
        <w:rPr>
          <w:rFonts w:ascii="Times New Roman" w:hAnsi="Times New Roman"/>
          <w:b/>
          <w:sz w:val="40"/>
          <w:szCs w:val="28"/>
          <w:lang w:val="ru-RU"/>
        </w:rPr>
      </w:pPr>
      <w:r>
        <w:rPr>
          <w:rFonts w:ascii="Times New Roman" w:hAnsi="Times New Roman"/>
          <w:b/>
          <w:sz w:val="40"/>
          <w:szCs w:val="28"/>
          <w:lang w:val="ru-RU"/>
        </w:rPr>
        <w:t xml:space="preserve">Сортування злиттям </w:t>
      </w:r>
    </w:p>
    <w:p w:rsidR="00027F28" w:rsidRDefault="00027F28" w:rsidP="00027F28">
      <w:pPr>
        <w:spacing w:after="0" w:line="240" w:lineRule="auto"/>
        <w:jc w:val="center"/>
        <w:rPr>
          <w:rFonts w:ascii="Times New Roman" w:hAnsi="Times New Roman"/>
          <w:b/>
          <w:sz w:val="40"/>
          <w:szCs w:val="28"/>
          <w:lang w:val="ru-RU"/>
        </w:rPr>
      </w:pPr>
      <w:r>
        <w:rPr>
          <w:rFonts w:ascii="Times New Roman" w:hAnsi="Times New Roman"/>
          <w:b/>
          <w:sz w:val="40"/>
          <w:szCs w:val="28"/>
          <w:lang w:val="ru-RU"/>
        </w:rPr>
        <w:t>Отчет</w:t>
      </w:r>
    </w:p>
    <w:p w:rsidR="00027F28" w:rsidRDefault="00027F28" w:rsidP="00027F28">
      <w:pPr>
        <w:spacing w:after="0" w:line="240" w:lineRule="auto"/>
        <w:jc w:val="right"/>
        <w:rPr>
          <w:rFonts w:ascii="Times New Roman" w:hAnsi="Times New Roman"/>
          <w:b/>
          <w:sz w:val="28"/>
          <w:szCs w:val="17"/>
          <w:lang w:val="ru-RU"/>
        </w:rPr>
      </w:pPr>
      <w:r>
        <w:rPr>
          <w:rFonts w:ascii="Times New Roman" w:hAnsi="Times New Roman"/>
          <w:b/>
          <w:sz w:val="28"/>
          <w:szCs w:val="17"/>
          <w:lang w:val="ru-RU"/>
        </w:rPr>
        <w:t>Подготовил:</w:t>
      </w:r>
    </w:p>
    <w:p w:rsidR="00027F28" w:rsidRDefault="00027F28" w:rsidP="00027F28">
      <w:pPr>
        <w:spacing w:after="0" w:line="240" w:lineRule="auto"/>
        <w:jc w:val="right"/>
        <w:rPr>
          <w:rFonts w:ascii="Times New Roman" w:hAnsi="Times New Roman"/>
          <w:sz w:val="28"/>
          <w:szCs w:val="17"/>
          <w:lang w:val="ru-RU"/>
        </w:rPr>
      </w:pPr>
      <w:r>
        <w:rPr>
          <w:rFonts w:ascii="Times New Roman" w:hAnsi="Times New Roman"/>
          <w:sz w:val="28"/>
          <w:szCs w:val="17"/>
          <w:lang w:val="ru-RU"/>
        </w:rPr>
        <w:t>студент группы К-28</w:t>
      </w:r>
    </w:p>
    <w:p w:rsidR="00027F28" w:rsidRDefault="00027F28" w:rsidP="00027F28">
      <w:pPr>
        <w:spacing w:after="0" w:line="240" w:lineRule="auto"/>
        <w:jc w:val="right"/>
        <w:rPr>
          <w:rFonts w:ascii="Times New Roman" w:hAnsi="Times New Roman"/>
          <w:sz w:val="28"/>
          <w:szCs w:val="28"/>
        </w:rPr>
      </w:pPr>
      <w:r>
        <w:rPr>
          <w:rFonts w:ascii="Times New Roman" w:hAnsi="Times New Roman"/>
          <w:sz w:val="28"/>
          <w:szCs w:val="28"/>
          <w:lang w:val="ru-RU"/>
        </w:rPr>
        <w:t>Шкарупа Микита Олекс</w:t>
      </w:r>
      <w:r>
        <w:rPr>
          <w:rFonts w:ascii="Times New Roman" w:hAnsi="Times New Roman"/>
          <w:sz w:val="28"/>
          <w:szCs w:val="28"/>
        </w:rPr>
        <w:t>ійович</w:t>
      </w:r>
    </w:p>
    <w:p w:rsidR="00027F28" w:rsidRPr="00027F28" w:rsidRDefault="00027F28" w:rsidP="00027F28">
      <w:pPr>
        <w:spacing w:after="0" w:line="240" w:lineRule="auto"/>
        <w:jc w:val="center"/>
        <w:rPr>
          <w:rFonts w:ascii="Times New Roman" w:hAnsi="Times New Roman"/>
          <w:b/>
          <w:sz w:val="28"/>
          <w:szCs w:val="17"/>
        </w:rPr>
      </w:pPr>
      <w:r w:rsidRPr="00027F28">
        <w:rPr>
          <w:rFonts w:ascii="Times New Roman" w:hAnsi="Times New Roman"/>
          <w:b/>
          <w:sz w:val="28"/>
          <w:szCs w:val="17"/>
        </w:rPr>
        <w:t>Киев-2019</w:t>
      </w:r>
    </w:p>
    <w:p w:rsidR="00027F28" w:rsidRDefault="00027F28" w:rsidP="00027F28">
      <w:pPr>
        <w:spacing w:after="0" w:line="420" w:lineRule="auto"/>
        <w:jc w:val="both"/>
        <w:rPr>
          <w:rFonts w:ascii="Times New Roman" w:eastAsia="Times New Roman" w:hAnsi="Times New Roman"/>
          <w:b/>
          <w:color w:val="000000"/>
          <w:sz w:val="32"/>
          <w:shd w:val="clear" w:color="auto" w:fill="FFFFFF"/>
        </w:rPr>
      </w:pPr>
      <w:r>
        <w:rPr>
          <w:rFonts w:ascii="Times New Roman" w:eastAsia="Times New Roman" w:hAnsi="Times New Roman"/>
          <w:b/>
          <w:color w:val="000000"/>
          <w:sz w:val="32"/>
          <w:shd w:val="clear" w:color="auto" w:fill="FFFFFF"/>
        </w:rPr>
        <w:t>Задача</w:t>
      </w:r>
    </w:p>
    <w:p w:rsidR="00027F28" w:rsidRDefault="00027F28" w:rsidP="00027F28">
      <w:pPr>
        <w:ind w:left="708"/>
        <w:rPr>
          <w:rFonts w:ascii="Times New Roman" w:eastAsiaTheme="minorHAnsi" w:hAnsi="Times New Roman"/>
          <w:sz w:val="28"/>
          <w:szCs w:val="28"/>
        </w:rPr>
      </w:pPr>
      <w:r>
        <w:rPr>
          <w:rFonts w:ascii="Times New Roman" w:eastAsia="Times New Roman" w:hAnsi="Times New Roman"/>
          <w:color w:val="000000"/>
          <w:sz w:val="28"/>
          <w:shd w:val="clear" w:color="auto" w:fill="FFFFFF"/>
        </w:rPr>
        <w:tab/>
      </w:r>
      <w:r>
        <w:rPr>
          <w:rFonts w:ascii="Times New Roman" w:hAnsi="Times New Roman"/>
          <w:sz w:val="28"/>
          <w:szCs w:val="28"/>
        </w:rPr>
        <w:t xml:space="preserve">Нехай є n болтів різного розміру та n відповідних гайок. Припустимо, можна порівнювати, чи підходять гайка і болт одне до одного, або гайка більша (чи менша). Порівняти між собою дві гайки чи два болти неможливо. Розробіть і реалізуйте алгоритм розбивки всіх гайок і болтів на відповідні пари за час </w:t>
      </w:r>
      <w:r>
        <w:rPr>
          <w:rFonts w:ascii="Times New Roman" w:hAnsi="Times New Roman"/>
          <w:sz w:val="28"/>
          <w:szCs w:val="28"/>
          <w:lang w:val="en-US"/>
        </w:rPr>
        <w:t>O</w:t>
      </w:r>
      <w:r>
        <w:rPr>
          <w:rFonts w:ascii="Times New Roman" w:hAnsi="Times New Roman"/>
          <w:sz w:val="28"/>
          <w:szCs w:val="28"/>
        </w:rPr>
        <w:t xml:space="preserve">(n log n).  </w:t>
      </w:r>
    </w:p>
    <w:p w:rsidR="00027F28" w:rsidRPr="00027F28" w:rsidRDefault="00027F28" w:rsidP="00027F28">
      <w:pPr>
        <w:spacing w:after="0" w:line="240" w:lineRule="auto"/>
        <w:jc w:val="both"/>
        <w:rPr>
          <w:rFonts w:ascii="Times New Roman" w:eastAsiaTheme="minorHAnsi" w:hAnsi="Times New Roman"/>
          <w:b/>
          <w:sz w:val="32"/>
          <w:szCs w:val="32"/>
        </w:rPr>
      </w:pPr>
      <w:r w:rsidRPr="00027F28">
        <w:rPr>
          <w:rFonts w:ascii="Times New Roman" w:hAnsi="Times New Roman"/>
          <w:b/>
          <w:sz w:val="32"/>
          <w:szCs w:val="32"/>
        </w:rPr>
        <w:t xml:space="preserve">Реалізація алгоритму. </w:t>
      </w:r>
    </w:p>
    <w:p w:rsidR="005B2C5E" w:rsidRPr="005B2C5E" w:rsidRDefault="00027F28" w:rsidP="005B2C5E">
      <w:pPr>
        <w:ind w:left="720"/>
        <w:rPr>
          <w:rFonts w:ascii="Times New Roman" w:hAnsi="Times New Roman"/>
          <w:b/>
          <w:color w:val="000000"/>
          <w:sz w:val="28"/>
          <w:szCs w:val="28"/>
          <w:shd w:val="clear" w:color="auto" w:fill="FFFFFF"/>
        </w:rPr>
      </w:pPr>
      <w:r w:rsidRPr="005B2C5E">
        <w:rPr>
          <w:rFonts w:ascii="Times New Roman" w:hAnsi="Times New Roman"/>
          <w:sz w:val="28"/>
          <w:szCs w:val="28"/>
          <w:shd w:val="clear" w:color="auto" w:fill="FFFFFF"/>
        </w:rPr>
        <w:t>Узявши перший гвинт, порівнюємо його з усіма гайками, до поки не знайдемо відповідну пару. Встановивши її, встановлюємо границі, в яких будемо працювати далі, щоб не залучити в алгоритмі вже встановлену пару болтів та гайок, таким чином, с кожним новим кроком зменшуючи діапазон дії та тривалість виконання зіставлення пар.</w:t>
      </w:r>
      <w:r w:rsidRPr="005B2C5E">
        <w:rPr>
          <w:rFonts w:ascii="Arial" w:hAnsi="Arial" w:cs="Arial"/>
          <w:color w:val="000000"/>
          <w:sz w:val="27"/>
          <w:szCs w:val="27"/>
          <w:shd w:val="clear" w:color="auto" w:fill="FFFFFF"/>
        </w:rPr>
        <w:t xml:space="preserve"> </w:t>
      </w:r>
      <w:r w:rsidRPr="005B2C5E">
        <w:rPr>
          <w:rFonts w:ascii="Times New Roman" w:hAnsi="Times New Roman"/>
          <w:color w:val="000000"/>
          <w:sz w:val="28"/>
          <w:szCs w:val="28"/>
          <w:shd w:val="clear" w:color="auto" w:fill="FFFFFF"/>
        </w:rPr>
        <w:t>Таким чином, продовжуємо зіставляти наступний елемент з масиву болтів, з усіма, не залучений у парах, гайками.</w:t>
      </w:r>
      <w:r w:rsidR="005B2C5E" w:rsidRPr="005B2C5E">
        <w:rPr>
          <w:rFonts w:ascii="Times New Roman" w:hAnsi="Times New Roman"/>
          <w:color w:val="000000"/>
          <w:sz w:val="28"/>
          <w:szCs w:val="28"/>
          <w:shd w:val="clear" w:color="auto" w:fill="FFFFFF"/>
        </w:rPr>
        <w:br/>
      </w:r>
    </w:p>
    <w:p w:rsidR="005B2C5E" w:rsidRDefault="005B2C5E" w:rsidP="005B2C5E">
      <w:pPr>
        <w:rPr>
          <w:rFonts w:ascii="Times New Roman" w:hAnsi="Times New Roman"/>
          <w:b/>
          <w:color w:val="000000"/>
          <w:sz w:val="32"/>
          <w:szCs w:val="32"/>
          <w:shd w:val="clear" w:color="auto" w:fill="FFFFFF"/>
        </w:rPr>
      </w:pPr>
      <w:r w:rsidRPr="005B2C5E">
        <w:rPr>
          <w:rFonts w:ascii="Times New Roman" w:hAnsi="Times New Roman"/>
          <w:b/>
          <w:color w:val="000000"/>
          <w:sz w:val="32"/>
          <w:szCs w:val="32"/>
          <w:shd w:val="clear" w:color="auto" w:fill="FFFFFF"/>
        </w:rPr>
        <w:t>Складності виконання</w:t>
      </w:r>
    </w:p>
    <w:p w:rsidR="005B2C5E" w:rsidRDefault="005B2C5E" w:rsidP="005B2C5E">
      <w:pPr>
        <w:ind w:left="720"/>
        <w:rPr>
          <w:rFonts w:ascii="Times New Roman" w:hAnsi="Times New Roman"/>
          <w:color w:val="000000"/>
          <w:sz w:val="28"/>
          <w:szCs w:val="28"/>
          <w:shd w:val="clear" w:color="auto" w:fill="FFFFFF"/>
        </w:rPr>
      </w:pPr>
      <w:r w:rsidRPr="005B2C5E">
        <w:rPr>
          <w:rFonts w:ascii="Times New Roman" w:hAnsi="Times New Roman"/>
          <w:color w:val="000000"/>
          <w:sz w:val="28"/>
          <w:szCs w:val="28"/>
          <w:shd w:val="clear" w:color="auto" w:fill="FFFFFF"/>
        </w:rPr>
        <w:t>Складність виконання вже проявляється на першому кроці, коли у першій дії час виконання буде встановлювати 2*n. Але в наступному кроці, час скоротиться у двічі, таким чином набираючи швидкість виконання. Тобто, найдовший час виконання задачі, це перший крок.</w:t>
      </w:r>
    </w:p>
    <w:p w:rsidR="005B2C5E" w:rsidRPr="005B2C5E" w:rsidRDefault="005B2C5E" w:rsidP="005B2C5E">
      <w:pPr>
        <w:rPr>
          <w:rFonts w:ascii="Times New Roman" w:hAnsi="Times New Roman"/>
          <w:b/>
          <w:color w:val="000000"/>
          <w:sz w:val="32"/>
          <w:szCs w:val="32"/>
          <w:shd w:val="clear" w:color="auto" w:fill="FFFFFF"/>
        </w:rPr>
      </w:pPr>
      <w:r>
        <w:rPr>
          <w:rFonts w:ascii="Times New Roman" w:hAnsi="Times New Roman"/>
          <w:b/>
          <w:color w:val="000000"/>
          <w:sz w:val="32"/>
          <w:szCs w:val="32"/>
          <w:shd w:val="clear" w:color="auto" w:fill="FFFFFF"/>
        </w:rPr>
        <w:t>Висковок</w:t>
      </w:r>
      <w:bookmarkStart w:id="0" w:name="_GoBack"/>
      <w:bookmarkEnd w:id="0"/>
    </w:p>
    <w:p w:rsidR="005B2C5E" w:rsidRPr="005B2C5E" w:rsidRDefault="005B2C5E" w:rsidP="005B2C5E">
      <w:pPr>
        <w:ind w:left="720"/>
        <w:rPr>
          <w:rFonts w:ascii="Times New Roman" w:hAnsi="Times New Roman"/>
          <w:b/>
          <w:color w:val="000000"/>
          <w:sz w:val="28"/>
          <w:szCs w:val="28"/>
          <w:shd w:val="clear" w:color="auto" w:fill="FFFFFF"/>
        </w:rPr>
      </w:pPr>
      <w:r w:rsidRPr="005B2C5E">
        <w:rPr>
          <w:rFonts w:ascii="Times New Roman" w:hAnsi="Times New Roman"/>
          <w:color w:val="000000"/>
          <w:sz w:val="28"/>
          <w:szCs w:val="28"/>
          <w:shd w:val="clear" w:color="auto" w:fill="FFFFFF"/>
        </w:rPr>
        <w:lastRenderedPageBreak/>
        <w:t>Через те що ця задача використовує два масиви для зіставлення пара, то задача виходить не стандартною, для звичайного сортування. Через це, задача мала своє ускладнення, через той факт що треба не тільки відсортувати, але й порівняти усі числа зі швидкістю n*log n.</w:t>
      </w:r>
    </w:p>
    <w:sectPr w:rsidR="005B2C5E" w:rsidRPr="005B2C5E"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5CA" w:rsidRDefault="001865CA" w:rsidP="0097326C">
      <w:r>
        <w:separator/>
      </w:r>
    </w:p>
  </w:endnote>
  <w:endnote w:type="continuationSeparator" w:id="0">
    <w:p w:rsidR="001865CA" w:rsidRDefault="001865CA" w:rsidP="00973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5CA" w:rsidRDefault="001865CA" w:rsidP="0097326C">
      <w:r>
        <w:separator/>
      </w:r>
    </w:p>
  </w:footnote>
  <w:footnote w:type="continuationSeparator" w:id="0">
    <w:p w:rsidR="001865CA" w:rsidRDefault="001865CA" w:rsidP="009732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A7CF72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ED50A4C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EBB63BC2"/>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D51C4FE8"/>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B5EF65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2E85DB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CA0723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14A502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6A0D1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414208A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2BA4AB4"/>
    <w:multiLevelType w:val="hybridMultilevel"/>
    <w:tmpl w:val="1CDECBB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C9F5659"/>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8FE0063"/>
    <w:multiLevelType w:val="multilevel"/>
    <w:tmpl w:val="04090023"/>
    <w:styleLink w:val="a1"/>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DD6584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80D3326"/>
    <w:multiLevelType w:val="multilevel"/>
    <w:tmpl w:val="F3D4BDE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 w15:restartNumberingAfterBreak="0">
    <w:nsid w:val="59350CFB"/>
    <w:multiLevelType w:val="multilevel"/>
    <w:tmpl w:val="9DF09F08"/>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72D4F6E"/>
    <w:multiLevelType w:val="hybridMultilevel"/>
    <w:tmpl w:val="F4AAE0C8"/>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8" w15:restartNumberingAfterBreak="0">
    <w:nsid w:val="7D0C7BC7"/>
    <w:multiLevelType w:val="hybridMultilevel"/>
    <w:tmpl w:val="878A42CC"/>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9" w15:restartNumberingAfterBreak="0">
    <w:nsid w:val="7D8C2C6D"/>
    <w:multiLevelType w:val="multilevel"/>
    <w:tmpl w:val="04090023"/>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3"/>
  </w:num>
  <w:num w:numId="3">
    <w:abstractNumId w:val="10"/>
  </w:num>
  <w:num w:numId="4">
    <w:abstractNumId w:val="26"/>
  </w:num>
  <w:num w:numId="5">
    <w:abstractNumId w:val="15"/>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5"/>
  </w:num>
  <w:num w:numId="21">
    <w:abstractNumId w:val="21"/>
  </w:num>
  <w:num w:numId="22">
    <w:abstractNumId w:val="12"/>
  </w:num>
  <w:num w:numId="23">
    <w:abstractNumId w:val="29"/>
  </w:num>
  <w:num w:numId="24">
    <w:abstractNumId w:val="17"/>
  </w:num>
  <w:num w:numId="25">
    <w:abstractNumId w:val="14"/>
  </w:num>
  <w:num w:numId="26">
    <w:abstractNumId w:val="16"/>
  </w:num>
  <w:num w:numId="27">
    <w:abstractNumId w:val="23"/>
    <w:lvlOverride w:ilvl="0"/>
    <w:lvlOverride w:ilvl="1"/>
    <w:lvlOverride w:ilvl="2"/>
    <w:lvlOverride w:ilvl="3"/>
    <w:lvlOverride w:ilvl="4"/>
    <w:lvlOverride w:ilvl="5"/>
    <w:lvlOverride w:ilvl="6"/>
    <w:lvlOverride w:ilvl="7"/>
    <w:lvlOverride w:ilvl="8"/>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1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F28"/>
    <w:rsid w:val="00027F28"/>
    <w:rsid w:val="00064933"/>
    <w:rsid w:val="001865CA"/>
    <w:rsid w:val="002B5086"/>
    <w:rsid w:val="004745E2"/>
    <w:rsid w:val="004E108E"/>
    <w:rsid w:val="005B2C5E"/>
    <w:rsid w:val="00645252"/>
    <w:rsid w:val="006D3D74"/>
    <w:rsid w:val="0083569A"/>
    <w:rsid w:val="00972D90"/>
    <w:rsid w:val="0097326C"/>
    <w:rsid w:val="00A9204E"/>
    <w:rsid w:val="00EF7E9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86A2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027F28"/>
    <w:pPr>
      <w:spacing w:after="200" w:line="276" w:lineRule="auto"/>
    </w:pPr>
    <w:rPr>
      <w:rFonts w:ascii="Calibri" w:eastAsia="Calibri" w:hAnsi="Calibri" w:cs="Times New Roman"/>
      <w:lang w:val="uk-UA"/>
    </w:rPr>
  </w:style>
  <w:style w:type="paragraph" w:styleId="1">
    <w:name w:val="heading 1"/>
    <w:basedOn w:val="a2"/>
    <w:next w:val="a2"/>
    <w:link w:val="10"/>
    <w:uiPriority w:val="9"/>
    <w:qFormat/>
    <w:rsid w:val="0097326C"/>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21">
    <w:name w:val="heading 2"/>
    <w:basedOn w:val="a2"/>
    <w:next w:val="a2"/>
    <w:link w:val="22"/>
    <w:uiPriority w:val="9"/>
    <w:unhideWhenUsed/>
    <w:qFormat/>
    <w:rsid w:val="0097326C"/>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31">
    <w:name w:val="heading 3"/>
    <w:basedOn w:val="a2"/>
    <w:next w:val="a2"/>
    <w:link w:val="32"/>
    <w:uiPriority w:val="9"/>
    <w:unhideWhenUsed/>
    <w:qFormat/>
    <w:rsid w:val="0097326C"/>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41">
    <w:name w:val="heading 4"/>
    <w:basedOn w:val="a2"/>
    <w:next w:val="a2"/>
    <w:link w:val="42"/>
    <w:uiPriority w:val="9"/>
    <w:unhideWhenUsed/>
    <w:qFormat/>
    <w:rsid w:val="0097326C"/>
    <w:pPr>
      <w:keepNext/>
      <w:keepLines/>
      <w:spacing w:before="40"/>
      <w:outlineLvl w:val="3"/>
    </w:pPr>
    <w:rPr>
      <w:rFonts w:ascii="Calibri Light" w:eastAsiaTheme="majorEastAsia" w:hAnsi="Calibri Light" w:cs="Calibri Light"/>
      <w:i/>
      <w:iCs/>
      <w:color w:val="1F4E79" w:themeColor="accent1" w:themeShade="80"/>
    </w:rPr>
  </w:style>
  <w:style w:type="paragraph" w:styleId="51">
    <w:name w:val="heading 5"/>
    <w:basedOn w:val="a2"/>
    <w:next w:val="a2"/>
    <w:link w:val="52"/>
    <w:uiPriority w:val="9"/>
    <w:unhideWhenUsed/>
    <w:qFormat/>
    <w:rsid w:val="0097326C"/>
    <w:pPr>
      <w:keepNext/>
      <w:keepLines/>
      <w:spacing w:before="40"/>
      <w:outlineLvl w:val="4"/>
    </w:pPr>
    <w:rPr>
      <w:rFonts w:ascii="Calibri Light" w:eastAsiaTheme="majorEastAsia" w:hAnsi="Calibri Light" w:cs="Calibri Light"/>
      <w:color w:val="1F4E79" w:themeColor="accent1" w:themeShade="80"/>
    </w:rPr>
  </w:style>
  <w:style w:type="paragraph" w:styleId="6">
    <w:name w:val="heading 6"/>
    <w:basedOn w:val="a2"/>
    <w:next w:val="a2"/>
    <w:link w:val="60"/>
    <w:uiPriority w:val="9"/>
    <w:unhideWhenUsed/>
    <w:qFormat/>
    <w:rsid w:val="0097326C"/>
    <w:pPr>
      <w:keepNext/>
      <w:keepLines/>
      <w:spacing w:before="40"/>
      <w:outlineLvl w:val="5"/>
    </w:pPr>
    <w:rPr>
      <w:rFonts w:ascii="Calibri Light" w:eastAsiaTheme="majorEastAsia" w:hAnsi="Calibri Light" w:cs="Calibri Light"/>
      <w:color w:val="1F4D78" w:themeColor="accent1" w:themeShade="7F"/>
    </w:rPr>
  </w:style>
  <w:style w:type="paragraph" w:styleId="7">
    <w:name w:val="heading 7"/>
    <w:basedOn w:val="a2"/>
    <w:next w:val="a2"/>
    <w:link w:val="70"/>
    <w:uiPriority w:val="9"/>
    <w:unhideWhenUsed/>
    <w:qFormat/>
    <w:rsid w:val="0097326C"/>
    <w:pPr>
      <w:keepNext/>
      <w:keepLines/>
      <w:spacing w:before="40"/>
      <w:outlineLvl w:val="6"/>
    </w:pPr>
    <w:rPr>
      <w:rFonts w:ascii="Calibri Light" w:eastAsiaTheme="majorEastAsia" w:hAnsi="Calibri Light" w:cs="Calibri Light"/>
      <w:i/>
      <w:iCs/>
      <w:color w:val="1F4D78" w:themeColor="accent1" w:themeShade="7F"/>
    </w:rPr>
  </w:style>
  <w:style w:type="paragraph" w:styleId="8">
    <w:name w:val="heading 8"/>
    <w:basedOn w:val="a2"/>
    <w:next w:val="a2"/>
    <w:link w:val="80"/>
    <w:uiPriority w:val="9"/>
    <w:unhideWhenUsed/>
    <w:qFormat/>
    <w:rsid w:val="0097326C"/>
    <w:pPr>
      <w:keepNext/>
      <w:keepLines/>
      <w:spacing w:before="40"/>
      <w:outlineLvl w:val="7"/>
    </w:pPr>
    <w:rPr>
      <w:rFonts w:ascii="Calibri Light" w:eastAsiaTheme="majorEastAsia" w:hAnsi="Calibri Light" w:cs="Calibri Light"/>
      <w:color w:val="272727" w:themeColor="text1" w:themeTint="D8"/>
      <w:szCs w:val="21"/>
    </w:rPr>
  </w:style>
  <w:style w:type="paragraph" w:styleId="9">
    <w:name w:val="heading 9"/>
    <w:basedOn w:val="a2"/>
    <w:next w:val="a2"/>
    <w:link w:val="90"/>
    <w:uiPriority w:val="9"/>
    <w:unhideWhenUsed/>
    <w:qFormat/>
    <w:rsid w:val="0097326C"/>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97326C"/>
    <w:rPr>
      <w:rFonts w:ascii="Calibri Light" w:eastAsiaTheme="majorEastAsia" w:hAnsi="Calibri Light" w:cs="Calibri Light"/>
      <w:color w:val="1F4E79" w:themeColor="accent1" w:themeShade="80"/>
      <w:sz w:val="32"/>
      <w:szCs w:val="32"/>
    </w:rPr>
  </w:style>
  <w:style w:type="character" w:customStyle="1" w:styleId="22">
    <w:name w:val="Заголовок 2 Знак"/>
    <w:basedOn w:val="a3"/>
    <w:link w:val="21"/>
    <w:uiPriority w:val="9"/>
    <w:rsid w:val="0097326C"/>
    <w:rPr>
      <w:rFonts w:ascii="Calibri Light" w:eastAsiaTheme="majorEastAsia" w:hAnsi="Calibri Light" w:cs="Calibri Light"/>
      <w:color w:val="1F4E79" w:themeColor="accent1" w:themeShade="80"/>
      <w:sz w:val="26"/>
      <w:szCs w:val="26"/>
    </w:rPr>
  </w:style>
  <w:style w:type="character" w:customStyle="1" w:styleId="32">
    <w:name w:val="Заголовок 3 Знак"/>
    <w:basedOn w:val="a3"/>
    <w:link w:val="31"/>
    <w:uiPriority w:val="9"/>
    <w:rsid w:val="0097326C"/>
    <w:rPr>
      <w:rFonts w:ascii="Calibri Light" w:eastAsiaTheme="majorEastAsia" w:hAnsi="Calibri Light" w:cs="Calibri Light"/>
      <w:color w:val="1F4D78" w:themeColor="accent1" w:themeShade="7F"/>
      <w:sz w:val="24"/>
      <w:szCs w:val="24"/>
    </w:rPr>
  </w:style>
  <w:style w:type="character" w:customStyle="1" w:styleId="42">
    <w:name w:val="Заголовок 4 Знак"/>
    <w:basedOn w:val="a3"/>
    <w:link w:val="41"/>
    <w:uiPriority w:val="9"/>
    <w:rsid w:val="0097326C"/>
    <w:rPr>
      <w:rFonts w:ascii="Calibri Light" w:eastAsiaTheme="majorEastAsia" w:hAnsi="Calibri Light" w:cs="Calibri Light"/>
      <w:i/>
      <w:iCs/>
      <w:color w:val="1F4E79" w:themeColor="accent1" w:themeShade="80"/>
    </w:rPr>
  </w:style>
  <w:style w:type="character" w:customStyle="1" w:styleId="52">
    <w:name w:val="Заголовок 5 Знак"/>
    <w:basedOn w:val="a3"/>
    <w:link w:val="51"/>
    <w:uiPriority w:val="9"/>
    <w:rsid w:val="0097326C"/>
    <w:rPr>
      <w:rFonts w:ascii="Calibri Light" w:eastAsiaTheme="majorEastAsia" w:hAnsi="Calibri Light" w:cs="Calibri Light"/>
      <w:color w:val="1F4E79" w:themeColor="accent1" w:themeShade="80"/>
    </w:rPr>
  </w:style>
  <w:style w:type="character" w:customStyle="1" w:styleId="60">
    <w:name w:val="Заголовок 6 Знак"/>
    <w:basedOn w:val="a3"/>
    <w:link w:val="6"/>
    <w:uiPriority w:val="9"/>
    <w:rsid w:val="0097326C"/>
    <w:rPr>
      <w:rFonts w:ascii="Calibri Light" w:eastAsiaTheme="majorEastAsia" w:hAnsi="Calibri Light" w:cs="Calibri Light"/>
      <w:color w:val="1F4D78" w:themeColor="accent1" w:themeShade="7F"/>
    </w:rPr>
  </w:style>
  <w:style w:type="character" w:customStyle="1" w:styleId="70">
    <w:name w:val="Заголовок 7 Знак"/>
    <w:basedOn w:val="a3"/>
    <w:link w:val="7"/>
    <w:uiPriority w:val="9"/>
    <w:rsid w:val="0097326C"/>
    <w:rPr>
      <w:rFonts w:ascii="Calibri Light" w:eastAsiaTheme="majorEastAsia" w:hAnsi="Calibri Light" w:cs="Calibri Light"/>
      <w:i/>
      <w:iCs/>
      <w:color w:val="1F4D78" w:themeColor="accent1" w:themeShade="7F"/>
    </w:rPr>
  </w:style>
  <w:style w:type="character" w:customStyle="1" w:styleId="80">
    <w:name w:val="Заголовок 8 Знак"/>
    <w:basedOn w:val="a3"/>
    <w:link w:val="8"/>
    <w:uiPriority w:val="9"/>
    <w:rsid w:val="0097326C"/>
    <w:rPr>
      <w:rFonts w:ascii="Calibri Light" w:eastAsiaTheme="majorEastAsia" w:hAnsi="Calibri Light" w:cs="Calibri Light"/>
      <w:color w:val="272727" w:themeColor="text1" w:themeTint="D8"/>
      <w:szCs w:val="21"/>
    </w:rPr>
  </w:style>
  <w:style w:type="character" w:customStyle="1" w:styleId="90">
    <w:name w:val="Заголовок 9 Знак"/>
    <w:basedOn w:val="a3"/>
    <w:link w:val="9"/>
    <w:uiPriority w:val="9"/>
    <w:rsid w:val="0097326C"/>
    <w:rPr>
      <w:rFonts w:ascii="Calibri Light" w:eastAsiaTheme="majorEastAsia" w:hAnsi="Calibri Light" w:cs="Calibri Light"/>
      <w:i/>
      <w:iCs/>
      <w:color w:val="272727" w:themeColor="text1" w:themeTint="D8"/>
      <w:szCs w:val="21"/>
    </w:rPr>
  </w:style>
  <w:style w:type="paragraph" w:styleId="a6">
    <w:name w:val="Title"/>
    <w:basedOn w:val="a2"/>
    <w:next w:val="a2"/>
    <w:link w:val="a7"/>
    <w:uiPriority w:val="10"/>
    <w:qFormat/>
    <w:rsid w:val="0097326C"/>
    <w:pPr>
      <w:contextualSpacing/>
    </w:pPr>
    <w:rPr>
      <w:rFonts w:ascii="Calibri Light" w:eastAsiaTheme="majorEastAsia" w:hAnsi="Calibri Light" w:cs="Calibri Light"/>
      <w:spacing w:val="-10"/>
      <w:kern w:val="28"/>
      <w:sz w:val="56"/>
      <w:szCs w:val="56"/>
    </w:rPr>
  </w:style>
  <w:style w:type="character" w:customStyle="1" w:styleId="a7">
    <w:name w:val="Заголовок Знак"/>
    <w:basedOn w:val="a3"/>
    <w:link w:val="a6"/>
    <w:uiPriority w:val="10"/>
    <w:rsid w:val="0097326C"/>
    <w:rPr>
      <w:rFonts w:ascii="Calibri Light" w:eastAsiaTheme="majorEastAsia" w:hAnsi="Calibri Light" w:cs="Calibri Light"/>
      <w:spacing w:val="-10"/>
      <w:kern w:val="28"/>
      <w:sz w:val="56"/>
      <w:szCs w:val="56"/>
    </w:rPr>
  </w:style>
  <w:style w:type="paragraph" w:styleId="a8">
    <w:name w:val="Subtitle"/>
    <w:basedOn w:val="a2"/>
    <w:next w:val="a2"/>
    <w:link w:val="a9"/>
    <w:uiPriority w:val="11"/>
    <w:qFormat/>
    <w:rsid w:val="0097326C"/>
    <w:pPr>
      <w:numPr>
        <w:ilvl w:val="1"/>
      </w:numPr>
    </w:pPr>
    <w:rPr>
      <w:rFonts w:eastAsiaTheme="minorEastAsia"/>
      <w:color w:val="5A5A5A" w:themeColor="text1" w:themeTint="A5"/>
      <w:spacing w:val="15"/>
    </w:rPr>
  </w:style>
  <w:style w:type="character" w:customStyle="1" w:styleId="a9">
    <w:name w:val="Подзаголовок Знак"/>
    <w:basedOn w:val="a3"/>
    <w:link w:val="a8"/>
    <w:uiPriority w:val="11"/>
    <w:rsid w:val="0097326C"/>
    <w:rPr>
      <w:rFonts w:ascii="Calibri" w:eastAsiaTheme="minorEastAsia" w:hAnsi="Calibri" w:cs="Calibri"/>
      <w:color w:val="5A5A5A" w:themeColor="text1" w:themeTint="A5"/>
      <w:spacing w:val="15"/>
    </w:rPr>
  </w:style>
  <w:style w:type="character" w:styleId="aa">
    <w:name w:val="Subtle Emphasis"/>
    <w:basedOn w:val="a3"/>
    <w:uiPriority w:val="19"/>
    <w:qFormat/>
    <w:rsid w:val="0097326C"/>
    <w:rPr>
      <w:rFonts w:ascii="Calibri" w:hAnsi="Calibri" w:cs="Calibri"/>
      <w:i/>
      <w:iCs/>
      <w:color w:val="404040" w:themeColor="text1" w:themeTint="BF"/>
    </w:rPr>
  </w:style>
  <w:style w:type="character" w:styleId="ab">
    <w:name w:val="Emphasis"/>
    <w:basedOn w:val="a3"/>
    <w:uiPriority w:val="20"/>
    <w:qFormat/>
    <w:rsid w:val="0097326C"/>
    <w:rPr>
      <w:rFonts w:ascii="Calibri" w:hAnsi="Calibri" w:cs="Calibri"/>
      <w:i/>
      <w:iCs/>
    </w:rPr>
  </w:style>
  <w:style w:type="character" w:styleId="ac">
    <w:name w:val="Intense Emphasis"/>
    <w:basedOn w:val="a3"/>
    <w:uiPriority w:val="21"/>
    <w:qFormat/>
    <w:rsid w:val="0097326C"/>
    <w:rPr>
      <w:rFonts w:ascii="Calibri" w:hAnsi="Calibri" w:cs="Calibri"/>
      <w:i/>
      <w:iCs/>
      <w:color w:val="1F4E79" w:themeColor="accent1" w:themeShade="80"/>
    </w:rPr>
  </w:style>
  <w:style w:type="character" w:styleId="ad">
    <w:name w:val="Strong"/>
    <w:basedOn w:val="a3"/>
    <w:uiPriority w:val="22"/>
    <w:qFormat/>
    <w:rsid w:val="0097326C"/>
    <w:rPr>
      <w:rFonts w:ascii="Calibri" w:hAnsi="Calibri" w:cs="Calibri"/>
      <w:b/>
      <w:bCs/>
    </w:rPr>
  </w:style>
  <w:style w:type="paragraph" w:styleId="23">
    <w:name w:val="Quote"/>
    <w:basedOn w:val="a2"/>
    <w:next w:val="a2"/>
    <w:link w:val="24"/>
    <w:uiPriority w:val="29"/>
    <w:qFormat/>
    <w:rsid w:val="0097326C"/>
    <w:pPr>
      <w:spacing w:before="200"/>
      <w:ind w:left="864" w:right="864"/>
      <w:jc w:val="center"/>
    </w:pPr>
    <w:rPr>
      <w:i/>
      <w:iCs/>
      <w:color w:val="404040" w:themeColor="text1" w:themeTint="BF"/>
    </w:rPr>
  </w:style>
  <w:style w:type="character" w:customStyle="1" w:styleId="24">
    <w:name w:val="Цитата 2 Знак"/>
    <w:basedOn w:val="a3"/>
    <w:link w:val="23"/>
    <w:uiPriority w:val="29"/>
    <w:rsid w:val="0097326C"/>
    <w:rPr>
      <w:rFonts w:ascii="Calibri" w:hAnsi="Calibri" w:cs="Calibri"/>
      <w:i/>
      <w:iCs/>
      <w:color w:val="404040" w:themeColor="text1" w:themeTint="BF"/>
    </w:rPr>
  </w:style>
  <w:style w:type="paragraph" w:styleId="ae">
    <w:name w:val="Intense Quote"/>
    <w:basedOn w:val="a2"/>
    <w:next w:val="a2"/>
    <w:link w:val="af"/>
    <w:uiPriority w:val="30"/>
    <w:qFormat/>
    <w:rsid w:val="0097326C"/>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af">
    <w:name w:val="Выделенная цитата Знак"/>
    <w:basedOn w:val="a3"/>
    <w:link w:val="ae"/>
    <w:uiPriority w:val="30"/>
    <w:rsid w:val="0097326C"/>
    <w:rPr>
      <w:rFonts w:ascii="Calibri" w:hAnsi="Calibri" w:cs="Calibri"/>
      <w:i/>
      <w:iCs/>
      <w:color w:val="1F4E79" w:themeColor="accent1" w:themeShade="80"/>
    </w:rPr>
  </w:style>
  <w:style w:type="character" w:styleId="af0">
    <w:name w:val="Subtle Reference"/>
    <w:basedOn w:val="a3"/>
    <w:uiPriority w:val="31"/>
    <w:qFormat/>
    <w:rsid w:val="0097326C"/>
    <w:rPr>
      <w:rFonts w:ascii="Calibri" w:hAnsi="Calibri" w:cs="Calibri"/>
      <w:smallCaps/>
      <w:color w:val="5A5A5A" w:themeColor="text1" w:themeTint="A5"/>
    </w:rPr>
  </w:style>
  <w:style w:type="character" w:styleId="af1">
    <w:name w:val="Intense Reference"/>
    <w:basedOn w:val="a3"/>
    <w:uiPriority w:val="32"/>
    <w:qFormat/>
    <w:rsid w:val="0097326C"/>
    <w:rPr>
      <w:rFonts w:ascii="Calibri" w:hAnsi="Calibri" w:cs="Calibri"/>
      <w:b/>
      <w:bCs/>
      <w:caps w:val="0"/>
      <w:smallCaps/>
      <w:color w:val="1F4E79" w:themeColor="accent1" w:themeShade="80"/>
      <w:spacing w:val="5"/>
    </w:rPr>
  </w:style>
  <w:style w:type="character" w:styleId="af2">
    <w:name w:val="Book Title"/>
    <w:basedOn w:val="a3"/>
    <w:uiPriority w:val="33"/>
    <w:qFormat/>
    <w:rsid w:val="0097326C"/>
    <w:rPr>
      <w:rFonts w:ascii="Calibri" w:hAnsi="Calibri" w:cs="Calibri"/>
      <w:b/>
      <w:bCs/>
      <w:i/>
      <w:iCs/>
      <w:spacing w:val="5"/>
    </w:rPr>
  </w:style>
  <w:style w:type="character" w:styleId="af3">
    <w:name w:val="Hyperlink"/>
    <w:basedOn w:val="a3"/>
    <w:uiPriority w:val="99"/>
    <w:unhideWhenUsed/>
    <w:rsid w:val="0097326C"/>
    <w:rPr>
      <w:rFonts w:ascii="Calibri" w:hAnsi="Calibri" w:cs="Calibri"/>
      <w:color w:val="1F4E79" w:themeColor="accent1" w:themeShade="80"/>
      <w:u w:val="single"/>
    </w:rPr>
  </w:style>
  <w:style w:type="character" w:styleId="af4">
    <w:name w:val="FollowedHyperlink"/>
    <w:basedOn w:val="a3"/>
    <w:uiPriority w:val="99"/>
    <w:unhideWhenUsed/>
    <w:rsid w:val="0097326C"/>
    <w:rPr>
      <w:rFonts w:ascii="Calibri" w:hAnsi="Calibri" w:cs="Calibri"/>
      <w:color w:val="954F72" w:themeColor="followedHyperlink"/>
      <w:u w:val="single"/>
    </w:rPr>
  </w:style>
  <w:style w:type="paragraph" w:styleId="af5">
    <w:name w:val="caption"/>
    <w:basedOn w:val="a2"/>
    <w:next w:val="a2"/>
    <w:uiPriority w:val="35"/>
    <w:unhideWhenUsed/>
    <w:qFormat/>
    <w:rsid w:val="0097326C"/>
    <w:rPr>
      <w:i/>
      <w:iCs/>
      <w:color w:val="44546A" w:themeColor="text2"/>
      <w:szCs w:val="18"/>
    </w:rPr>
  </w:style>
  <w:style w:type="paragraph" w:styleId="af6">
    <w:name w:val="Balloon Text"/>
    <w:basedOn w:val="a2"/>
    <w:link w:val="af7"/>
    <w:uiPriority w:val="99"/>
    <w:semiHidden/>
    <w:unhideWhenUsed/>
    <w:rsid w:val="0097326C"/>
    <w:rPr>
      <w:rFonts w:ascii="Segoe UI" w:hAnsi="Segoe UI" w:cs="Segoe UI"/>
      <w:szCs w:val="18"/>
    </w:rPr>
  </w:style>
  <w:style w:type="character" w:customStyle="1" w:styleId="af7">
    <w:name w:val="Текст выноски Знак"/>
    <w:basedOn w:val="a3"/>
    <w:link w:val="af6"/>
    <w:uiPriority w:val="99"/>
    <w:semiHidden/>
    <w:rsid w:val="0097326C"/>
    <w:rPr>
      <w:rFonts w:ascii="Segoe UI" w:hAnsi="Segoe UI" w:cs="Segoe UI"/>
      <w:szCs w:val="18"/>
    </w:rPr>
  </w:style>
  <w:style w:type="paragraph" w:styleId="af8">
    <w:name w:val="Block Text"/>
    <w:basedOn w:val="a2"/>
    <w:uiPriority w:val="99"/>
    <w:semiHidden/>
    <w:unhideWhenUsed/>
    <w:rsid w:val="0097326C"/>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97326C"/>
    <w:pPr>
      <w:spacing w:after="120"/>
    </w:pPr>
    <w:rPr>
      <w:szCs w:val="16"/>
    </w:rPr>
  </w:style>
  <w:style w:type="character" w:customStyle="1" w:styleId="34">
    <w:name w:val="Основной текст 3 Знак"/>
    <w:basedOn w:val="a3"/>
    <w:link w:val="33"/>
    <w:uiPriority w:val="99"/>
    <w:semiHidden/>
    <w:rsid w:val="0097326C"/>
    <w:rPr>
      <w:rFonts w:ascii="Calibri" w:hAnsi="Calibri" w:cs="Calibri"/>
      <w:szCs w:val="16"/>
    </w:rPr>
  </w:style>
  <w:style w:type="paragraph" w:styleId="35">
    <w:name w:val="Body Text Indent 3"/>
    <w:basedOn w:val="a2"/>
    <w:link w:val="36"/>
    <w:uiPriority w:val="99"/>
    <w:semiHidden/>
    <w:unhideWhenUsed/>
    <w:rsid w:val="0097326C"/>
    <w:pPr>
      <w:spacing w:after="120"/>
      <w:ind w:left="360"/>
    </w:pPr>
    <w:rPr>
      <w:szCs w:val="16"/>
    </w:rPr>
  </w:style>
  <w:style w:type="character" w:customStyle="1" w:styleId="36">
    <w:name w:val="Основной текст с отступом 3 Знак"/>
    <w:basedOn w:val="a3"/>
    <w:link w:val="35"/>
    <w:uiPriority w:val="99"/>
    <w:semiHidden/>
    <w:rsid w:val="0097326C"/>
    <w:rPr>
      <w:rFonts w:ascii="Calibri" w:hAnsi="Calibri" w:cs="Calibri"/>
      <w:szCs w:val="16"/>
    </w:rPr>
  </w:style>
  <w:style w:type="character" w:styleId="af9">
    <w:name w:val="annotation reference"/>
    <w:basedOn w:val="a3"/>
    <w:uiPriority w:val="99"/>
    <w:semiHidden/>
    <w:unhideWhenUsed/>
    <w:rsid w:val="0097326C"/>
    <w:rPr>
      <w:rFonts w:ascii="Calibri" w:hAnsi="Calibri" w:cs="Calibri"/>
      <w:sz w:val="22"/>
      <w:szCs w:val="16"/>
    </w:rPr>
  </w:style>
  <w:style w:type="paragraph" w:styleId="afa">
    <w:name w:val="annotation text"/>
    <w:basedOn w:val="a2"/>
    <w:link w:val="afb"/>
    <w:uiPriority w:val="99"/>
    <w:semiHidden/>
    <w:unhideWhenUsed/>
    <w:rsid w:val="0097326C"/>
    <w:rPr>
      <w:szCs w:val="20"/>
    </w:rPr>
  </w:style>
  <w:style w:type="character" w:customStyle="1" w:styleId="afb">
    <w:name w:val="Текст примечания Знак"/>
    <w:basedOn w:val="a3"/>
    <w:link w:val="afa"/>
    <w:uiPriority w:val="99"/>
    <w:semiHidden/>
    <w:rsid w:val="0097326C"/>
    <w:rPr>
      <w:rFonts w:ascii="Calibri" w:hAnsi="Calibri" w:cs="Calibri"/>
      <w:szCs w:val="20"/>
    </w:rPr>
  </w:style>
  <w:style w:type="paragraph" w:styleId="afc">
    <w:name w:val="annotation subject"/>
    <w:basedOn w:val="afa"/>
    <w:next w:val="afa"/>
    <w:link w:val="afd"/>
    <w:uiPriority w:val="99"/>
    <w:semiHidden/>
    <w:unhideWhenUsed/>
    <w:rsid w:val="0097326C"/>
    <w:rPr>
      <w:b/>
      <w:bCs/>
    </w:rPr>
  </w:style>
  <w:style w:type="character" w:customStyle="1" w:styleId="afd">
    <w:name w:val="Тема примечания Знак"/>
    <w:basedOn w:val="afb"/>
    <w:link w:val="afc"/>
    <w:uiPriority w:val="99"/>
    <w:semiHidden/>
    <w:rsid w:val="0097326C"/>
    <w:rPr>
      <w:rFonts w:ascii="Calibri" w:hAnsi="Calibri" w:cs="Calibri"/>
      <w:b/>
      <w:bCs/>
      <w:szCs w:val="20"/>
    </w:rPr>
  </w:style>
  <w:style w:type="paragraph" w:styleId="afe">
    <w:name w:val="Document Map"/>
    <w:basedOn w:val="a2"/>
    <w:link w:val="aff"/>
    <w:uiPriority w:val="99"/>
    <w:semiHidden/>
    <w:unhideWhenUsed/>
    <w:rsid w:val="0097326C"/>
    <w:rPr>
      <w:rFonts w:ascii="Segoe UI" w:hAnsi="Segoe UI" w:cs="Segoe UI"/>
      <w:szCs w:val="16"/>
    </w:rPr>
  </w:style>
  <w:style w:type="character" w:customStyle="1" w:styleId="aff">
    <w:name w:val="Схема документа Знак"/>
    <w:basedOn w:val="a3"/>
    <w:link w:val="afe"/>
    <w:uiPriority w:val="99"/>
    <w:semiHidden/>
    <w:rsid w:val="0097326C"/>
    <w:rPr>
      <w:rFonts w:ascii="Segoe UI" w:hAnsi="Segoe UI" w:cs="Segoe UI"/>
      <w:szCs w:val="16"/>
    </w:rPr>
  </w:style>
  <w:style w:type="paragraph" w:styleId="aff0">
    <w:name w:val="endnote text"/>
    <w:basedOn w:val="a2"/>
    <w:link w:val="aff1"/>
    <w:uiPriority w:val="99"/>
    <w:semiHidden/>
    <w:unhideWhenUsed/>
    <w:rsid w:val="0097326C"/>
    <w:rPr>
      <w:szCs w:val="20"/>
    </w:rPr>
  </w:style>
  <w:style w:type="character" w:customStyle="1" w:styleId="aff1">
    <w:name w:val="Текст концевой сноски Знак"/>
    <w:basedOn w:val="a3"/>
    <w:link w:val="aff0"/>
    <w:uiPriority w:val="99"/>
    <w:semiHidden/>
    <w:rsid w:val="0097326C"/>
    <w:rPr>
      <w:rFonts w:ascii="Calibri" w:hAnsi="Calibri" w:cs="Calibri"/>
      <w:szCs w:val="20"/>
    </w:rPr>
  </w:style>
  <w:style w:type="paragraph" w:styleId="25">
    <w:name w:val="envelope return"/>
    <w:basedOn w:val="a2"/>
    <w:uiPriority w:val="99"/>
    <w:semiHidden/>
    <w:unhideWhenUsed/>
    <w:rsid w:val="0097326C"/>
    <w:rPr>
      <w:rFonts w:ascii="Calibri Light" w:eastAsiaTheme="majorEastAsia" w:hAnsi="Calibri Light" w:cs="Calibri Light"/>
      <w:szCs w:val="20"/>
    </w:rPr>
  </w:style>
  <w:style w:type="paragraph" w:styleId="aff2">
    <w:name w:val="footnote text"/>
    <w:basedOn w:val="a2"/>
    <w:link w:val="aff3"/>
    <w:uiPriority w:val="99"/>
    <w:semiHidden/>
    <w:unhideWhenUsed/>
    <w:rsid w:val="0097326C"/>
    <w:rPr>
      <w:szCs w:val="20"/>
    </w:rPr>
  </w:style>
  <w:style w:type="character" w:customStyle="1" w:styleId="aff3">
    <w:name w:val="Текст сноски Знак"/>
    <w:basedOn w:val="a3"/>
    <w:link w:val="aff2"/>
    <w:uiPriority w:val="99"/>
    <w:semiHidden/>
    <w:rsid w:val="0097326C"/>
    <w:rPr>
      <w:rFonts w:ascii="Calibri" w:hAnsi="Calibri" w:cs="Calibri"/>
      <w:szCs w:val="20"/>
    </w:rPr>
  </w:style>
  <w:style w:type="character" w:styleId="HTML">
    <w:name w:val="HTML Code"/>
    <w:basedOn w:val="a3"/>
    <w:uiPriority w:val="99"/>
    <w:semiHidden/>
    <w:unhideWhenUsed/>
    <w:rsid w:val="0097326C"/>
    <w:rPr>
      <w:rFonts w:ascii="Consolas" w:hAnsi="Consolas" w:cs="Calibri"/>
      <w:sz w:val="22"/>
      <w:szCs w:val="20"/>
    </w:rPr>
  </w:style>
  <w:style w:type="character" w:styleId="HTML0">
    <w:name w:val="HTML Keyboard"/>
    <w:basedOn w:val="a3"/>
    <w:uiPriority w:val="99"/>
    <w:semiHidden/>
    <w:unhideWhenUsed/>
    <w:rsid w:val="0097326C"/>
    <w:rPr>
      <w:rFonts w:ascii="Consolas" w:hAnsi="Consolas" w:cs="Calibri"/>
      <w:sz w:val="22"/>
      <w:szCs w:val="20"/>
    </w:rPr>
  </w:style>
  <w:style w:type="paragraph" w:styleId="HTML1">
    <w:name w:val="HTML Preformatted"/>
    <w:basedOn w:val="a2"/>
    <w:link w:val="HTML2"/>
    <w:uiPriority w:val="99"/>
    <w:semiHidden/>
    <w:unhideWhenUsed/>
    <w:rsid w:val="0097326C"/>
    <w:rPr>
      <w:rFonts w:ascii="Consolas" w:hAnsi="Consolas"/>
      <w:szCs w:val="20"/>
    </w:rPr>
  </w:style>
  <w:style w:type="character" w:customStyle="1" w:styleId="HTML2">
    <w:name w:val="Стандартный HTML Знак"/>
    <w:basedOn w:val="a3"/>
    <w:link w:val="HTML1"/>
    <w:uiPriority w:val="99"/>
    <w:semiHidden/>
    <w:rsid w:val="0097326C"/>
    <w:rPr>
      <w:rFonts w:ascii="Consolas" w:hAnsi="Consolas" w:cs="Calibri"/>
      <w:szCs w:val="20"/>
    </w:rPr>
  </w:style>
  <w:style w:type="character" w:styleId="HTML3">
    <w:name w:val="HTML Typewriter"/>
    <w:basedOn w:val="a3"/>
    <w:uiPriority w:val="99"/>
    <w:semiHidden/>
    <w:unhideWhenUsed/>
    <w:rsid w:val="0097326C"/>
    <w:rPr>
      <w:rFonts w:ascii="Consolas" w:hAnsi="Consolas" w:cs="Calibri"/>
      <w:sz w:val="22"/>
      <w:szCs w:val="20"/>
    </w:rPr>
  </w:style>
  <w:style w:type="paragraph" w:styleId="aff4">
    <w:name w:val="macro"/>
    <w:link w:val="aff5"/>
    <w:uiPriority w:val="99"/>
    <w:semiHidden/>
    <w:unhideWhenUsed/>
    <w:rsid w:val="0097326C"/>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aff5">
    <w:name w:val="Текст макроса Знак"/>
    <w:basedOn w:val="a3"/>
    <w:link w:val="aff4"/>
    <w:uiPriority w:val="99"/>
    <w:semiHidden/>
    <w:rsid w:val="0097326C"/>
    <w:rPr>
      <w:rFonts w:ascii="Consolas" w:hAnsi="Consolas" w:cs="Calibri"/>
      <w:szCs w:val="20"/>
    </w:rPr>
  </w:style>
  <w:style w:type="paragraph" w:styleId="aff6">
    <w:name w:val="Plain Text"/>
    <w:basedOn w:val="a2"/>
    <w:link w:val="aff7"/>
    <w:uiPriority w:val="99"/>
    <w:semiHidden/>
    <w:unhideWhenUsed/>
    <w:rsid w:val="0097326C"/>
    <w:rPr>
      <w:rFonts w:ascii="Consolas" w:hAnsi="Consolas"/>
      <w:szCs w:val="21"/>
    </w:rPr>
  </w:style>
  <w:style w:type="character" w:customStyle="1" w:styleId="aff7">
    <w:name w:val="Текст Знак"/>
    <w:basedOn w:val="a3"/>
    <w:link w:val="aff6"/>
    <w:uiPriority w:val="99"/>
    <w:semiHidden/>
    <w:rsid w:val="0097326C"/>
    <w:rPr>
      <w:rFonts w:ascii="Consolas" w:hAnsi="Consolas" w:cs="Calibri"/>
      <w:szCs w:val="21"/>
    </w:rPr>
  </w:style>
  <w:style w:type="character" w:styleId="aff8">
    <w:name w:val="Placeholder Text"/>
    <w:basedOn w:val="a3"/>
    <w:uiPriority w:val="99"/>
    <w:semiHidden/>
    <w:rsid w:val="0097326C"/>
    <w:rPr>
      <w:rFonts w:ascii="Calibri" w:hAnsi="Calibri" w:cs="Calibri"/>
      <w:color w:val="3B3838" w:themeColor="background2" w:themeShade="40"/>
    </w:rPr>
  </w:style>
  <w:style w:type="paragraph" w:styleId="aff9">
    <w:name w:val="header"/>
    <w:basedOn w:val="a2"/>
    <w:link w:val="affa"/>
    <w:uiPriority w:val="99"/>
    <w:unhideWhenUsed/>
    <w:rsid w:val="0097326C"/>
  </w:style>
  <w:style w:type="character" w:customStyle="1" w:styleId="affa">
    <w:name w:val="Верхний колонтитул Знак"/>
    <w:basedOn w:val="a3"/>
    <w:link w:val="aff9"/>
    <w:uiPriority w:val="99"/>
    <w:rsid w:val="0097326C"/>
    <w:rPr>
      <w:rFonts w:ascii="Calibri" w:hAnsi="Calibri" w:cs="Calibri"/>
    </w:rPr>
  </w:style>
  <w:style w:type="paragraph" w:styleId="affb">
    <w:name w:val="footer"/>
    <w:basedOn w:val="a2"/>
    <w:link w:val="affc"/>
    <w:uiPriority w:val="99"/>
    <w:unhideWhenUsed/>
    <w:rsid w:val="0097326C"/>
  </w:style>
  <w:style w:type="character" w:customStyle="1" w:styleId="affc">
    <w:name w:val="Нижний колонтитул Знак"/>
    <w:basedOn w:val="a3"/>
    <w:link w:val="affb"/>
    <w:uiPriority w:val="99"/>
    <w:rsid w:val="0097326C"/>
    <w:rPr>
      <w:rFonts w:ascii="Calibri" w:hAnsi="Calibri" w:cs="Calibri"/>
    </w:rPr>
  </w:style>
  <w:style w:type="paragraph" w:styleId="91">
    <w:name w:val="toc 9"/>
    <w:basedOn w:val="a2"/>
    <w:next w:val="a2"/>
    <w:autoRedefine/>
    <w:uiPriority w:val="39"/>
    <w:semiHidden/>
    <w:unhideWhenUsed/>
    <w:rsid w:val="0097326C"/>
    <w:pPr>
      <w:spacing w:after="120"/>
      <w:ind w:left="1757"/>
    </w:pPr>
  </w:style>
  <w:style w:type="character" w:customStyle="1" w:styleId="Mention">
    <w:name w:val="Mention"/>
    <w:basedOn w:val="a3"/>
    <w:uiPriority w:val="99"/>
    <w:semiHidden/>
    <w:unhideWhenUsed/>
    <w:rsid w:val="0097326C"/>
    <w:rPr>
      <w:rFonts w:ascii="Calibri" w:hAnsi="Calibri" w:cs="Calibri"/>
      <w:color w:val="2B579A"/>
      <w:shd w:val="clear" w:color="auto" w:fill="E1DFDD"/>
    </w:rPr>
  </w:style>
  <w:style w:type="numbering" w:styleId="111111">
    <w:name w:val="Outline List 2"/>
    <w:basedOn w:val="a5"/>
    <w:uiPriority w:val="99"/>
    <w:semiHidden/>
    <w:unhideWhenUsed/>
    <w:rsid w:val="0097326C"/>
    <w:pPr>
      <w:numPr>
        <w:numId w:val="24"/>
      </w:numPr>
    </w:pPr>
  </w:style>
  <w:style w:type="numbering" w:styleId="1ai">
    <w:name w:val="Outline List 1"/>
    <w:basedOn w:val="a5"/>
    <w:uiPriority w:val="99"/>
    <w:semiHidden/>
    <w:unhideWhenUsed/>
    <w:rsid w:val="0097326C"/>
    <w:pPr>
      <w:numPr>
        <w:numId w:val="25"/>
      </w:numPr>
    </w:pPr>
  </w:style>
  <w:style w:type="character" w:styleId="HTML4">
    <w:name w:val="HTML Variable"/>
    <w:basedOn w:val="a3"/>
    <w:uiPriority w:val="99"/>
    <w:semiHidden/>
    <w:unhideWhenUsed/>
    <w:rsid w:val="0097326C"/>
    <w:rPr>
      <w:rFonts w:ascii="Calibri" w:hAnsi="Calibri" w:cs="Calibri"/>
      <w:i/>
      <w:iCs/>
    </w:rPr>
  </w:style>
  <w:style w:type="paragraph" w:styleId="HTML5">
    <w:name w:val="HTML Address"/>
    <w:basedOn w:val="a2"/>
    <w:link w:val="HTML6"/>
    <w:uiPriority w:val="99"/>
    <w:semiHidden/>
    <w:unhideWhenUsed/>
    <w:rsid w:val="0097326C"/>
    <w:rPr>
      <w:i/>
      <w:iCs/>
    </w:rPr>
  </w:style>
  <w:style w:type="character" w:customStyle="1" w:styleId="HTML6">
    <w:name w:val="Адрес HTML Знак"/>
    <w:basedOn w:val="a3"/>
    <w:link w:val="HTML5"/>
    <w:uiPriority w:val="99"/>
    <w:semiHidden/>
    <w:rsid w:val="0097326C"/>
    <w:rPr>
      <w:rFonts w:ascii="Calibri" w:hAnsi="Calibri" w:cs="Calibri"/>
      <w:i/>
      <w:iCs/>
    </w:rPr>
  </w:style>
  <w:style w:type="character" w:styleId="HTML7">
    <w:name w:val="HTML Definition"/>
    <w:basedOn w:val="a3"/>
    <w:uiPriority w:val="99"/>
    <w:semiHidden/>
    <w:unhideWhenUsed/>
    <w:rsid w:val="0097326C"/>
    <w:rPr>
      <w:rFonts w:ascii="Calibri" w:hAnsi="Calibri" w:cs="Calibri"/>
      <w:i/>
      <w:iCs/>
    </w:rPr>
  </w:style>
  <w:style w:type="character" w:styleId="HTML8">
    <w:name w:val="HTML Cite"/>
    <w:basedOn w:val="a3"/>
    <w:uiPriority w:val="99"/>
    <w:semiHidden/>
    <w:unhideWhenUsed/>
    <w:rsid w:val="0097326C"/>
    <w:rPr>
      <w:rFonts w:ascii="Calibri" w:hAnsi="Calibri" w:cs="Calibri"/>
      <w:i/>
      <w:iCs/>
    </w:rPr>
  </w:style>
  <w:style w:type="character" w:styleId="HTML9">
    <w:name w:val="HTML Sample"/>
    <w:basedOn w:val="a3"/>
    <w:uiPriority w:val="99"/>
    <w:semiHidden/>
    <w:unhideWhenUsed/>
    <w:rsid w:val="0097326C"/>
    <w:rPr>
      <w:rFonts w:ascii="Consolas" w:hAnsi="Consolas" w:cs="Calibri"/>
      <w:sz w:val="24"/>
      <w:szCs w:val="24"/>
    </w:rPr>
  </w:style>
  <w:style w:type="character" w:styleId="HTMLa">
    <w:name w:val="HTML Acronym"/>
    <w:basedOn w:val="a3"/>
    <w:uiPriority w:val="99"/>
    <w:semiHidden/>
    <w:unhideWhenUsed/>
    <w:rsid w:val="0097326C"/>
    <w:rPr>
      <w:rFonts w:ascii="Calibri" w:hAnsi="Calibri" w:cs="Calibri"/>
    </w:rPr>
  </w:style>
  <w:style w:type="paragraph" w:styleId="11">
    <w:name w:val="toc 1"/>
    <w:basedOn w:val="a2"/>
    <w:next w:val="a2"/>
    <w:autoRedefine/>
    <w:uiPriority w:val="39"/>
    <w:semiHidden/>
    <w:unhideWhenUsed/>
    <w:rsid w:val="0097326C"/>
    <w:pPr>
      <w:spacing w:after="100"/>
    </w:pPr>
  </w:style>
  <w:style w:type="paragraph" w:styleId="26">
    <w:name w:val="toc 2"/>
    <w:basedOn w:val="a2"/>
    <w:next w:val="a2"/>
    <w:autoRedefine/>
    <w:uiPriority w:val="39"/>
    <w:semiHidden/>
    <w:unhideWhenUsed/>
    <w:rsid w:val="0097326C"/>
    <w:pPr>
      <w:spacing w:after="100"/>
      <w:ind w:left="220"/>
    </w:pPr>
  </w:style>
  <w:style w:type="paragraph" w:styleId="37">
    <w:name w:val="toc 3"/>
    <w:basedOn w:val="a2"/>
    <w:next w:val="a2"/>
    <w:autoRedefine/>
    <w:uiPriority w:val="39"/>
    <w:semiHidden/>
    <w:unhideWhenUsed/>
    <w:rsid w:val="0097326C"/>
    <w:pPr>
      <w:spacing w:after="100"/>
      <w:ind w:left="440"/>
    </w:pPr>
  </w:style>
  <w:style w:type="paragraph" w:styleId="43">
    <w:name w:val="toc 4"/>
    <w:basedOn w:val="a2"/>
    <w:next w:val="a2"/>
    <w:autoRedefine/>
    <w:uiPriority w:val="39"/>
    <w:semiHidden/>
    <w:unhideWhenUsed/>
    <w:rsid w:val="0097326C"/>
    <w:pPr>
      <w:spacing w:after="100"/>
      <w:ind w:left="660"/>
    </w:pPr>
  </w:style>
  <w:style w:type="paragraph" w:styleId="53">
    <w:name w:val="toc 5"/>
    <w:basedOn w:val="a2"/>
    <w:next w:val="a2"/>
    <w:autoRedefine/>
    <w:uiPriority w:val="39"/>
    <w:semiHidden/>
    <w:unhideWhenUsed/>
    <w:rsid w:val="0097326C"/>
    <w:pPr>
      <w:spacing w:after="100"/>
      <w:ind w:left="880"/>
    </w:pPr>
  </w:style>
  <w:style w:type="paragraph" w:styleId="61">
    <w:name w:val="toc 6"/>
    <w:basedOn w:val="a2"/>
    <w:next w:val="a2"/>
    <w:autoRedefine/>
    <w:uiPriority w:val="39"/>
    <w:semiHidden/>
    <w:unhideWhenUsed/>
    <w:rsid w:val="0097326C"/>
    <w:pPr>
      <w:spacing w:after="100"/>
      <w:ind w:left="1100"/>
    </w:pPr>
  </w:style>
  <w:style w:type="paragraph" w:styleId="71">
    <w:name w:val="toc 7"/>
    <w:basedOn w:val="a2"/>
    <w:next w:val="a2"/>
    <w:autoRedefine/>
    <w:uiPriority w:val="39"/>
    <w:semiHidden/>
    <w:unhideWhenUsed/>
    <w:rsid w:val="0097326C"/>
    <w:pPr>
      <w:spacing w:after="100"/>
      <w:ind w:left="1320"/>
    </w:pPr>
  </w:style>
  <w:style w:type="paragraph" w:styleId="81">
    <w:name w:val="toc 8"/>
    <w:basedOn w:val="a2"/>
    <w:next w:val="a2"/>
    <w:autoRedefine/>
    <w:uiPriority w:val="39"/>
    <w:semiHidden/>
    <w:unhideWhenUsed/>
    <w:rsid w:val="0097326C"/>
    <w:pPr>
      <w:spacing w:after="100"/>
      <w:ind w:left="1540"/>
    </w:pPr>
  </w:style>
  <w:style w:type="paragraph" w:styleId="affd">
    <w:name w:val="TOC Heading"/>
    <w:basedOn w:val="1"/>
    <w:next w:val="a2"/>
    <w:uiPriority w:val="39"/>
    <w:semiHidden/>
    <w:unhideWhenUsed/>
    <w:qFormat/>
    <w:rsid w:val="0097326C"/>
    <w:pPr>
      <w:outlineLvl w:val="9"/>
    </w:pPr>
    <w:rPr>
      <w:color w:val="2E74B5" w:themeColor="accent1" w:themeShade="BF"/>
    </w:rPr>
  </w:style>
  <w:style w:type="table" w:styleId="affe">
    <w:name w:val="Table Professional"/>
    <w:basedOn w:val="a4"/>
    <w:uiPriority w:val="99"/>
    <w:semiHidden/>
    <w:unhideWhenUsed/>
    <w:rsid w:val="0097326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Medium List 1"/>
    <w:basedOn w:val="a4"/>
    <w:uiPriority w:val="65"/>
    <w:semiHidden/>
    <w:unhideWhenUsed/>
    <w:rsid w:val="0097326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97326C"/>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
    <w:name w:val="Medium List 1 Accent 2"/>
    <w:basedOn w:val="a4"/>
    <w:uiPriority w:val="65"/>
    <w:semiHidden/>
    <w:unhideWhenUsed/>
    <w:rsid w:val="0097326C"/>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
    <w:name w:val="Medium List 1 Accent 3"/>
    <w:basedOn w:val="a4"/>
    <w:uiPriority w:val="65"/>
    <w:semiHidden/>
    <w:unhideWhenUsed/>
    <w:rsid w:val="0097326C"/>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
    <w:name w:val="Medium List 1 Accent 4"/>
    <w:basedOn w:val="a4"/>
    <w:uiPriority w:val="65"/>
    <w:semiHidden/>
    <w:unhideWhenUsed/>
    <w:rsid w:val="0097326C"/>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
    <w:name w:val="Medium List 1 Accent 5"/>
    <w:basedOn w:val="a4"/>
    <w:uiPriority w:val="65"/>
    <w:semiHidden/>
    <w:unhideWhenUsed/>
    <w:rsid w:val="0097326C"/>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1-6">
    <w:name w:val="Medium List 1 Accent 6"/>
    <w:basedOn w:val="a4"/>
    <w:uiPriority w:val="65"/>
    <w:semiHidden/>
    <w:unhideWhenUsed/>
    <w:rsid w:val="0097326C"/>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7">
    <w:name w:val="Medium List 2"/>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Shading 1"/>
    <w:basedOn w:val="a4"/>
    <w:uiPriority w:val="63"/>
    <w:semiHidden/>
    <w:unhideWhenUsed/>
    <w:rsid w:val="0097326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97326C"/>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97326C"/>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97326C"/>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97326C"/>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97326C"/>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97326C"/>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8">
    <w:name w:val="Medium Shading 2"/>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4">
    <w:name w:val="Medium Grid 1"/>
    <w:basedOn w:val="a4"/>
    <w:uiPriority w:val="67"/>
    <w:semiHidden/>
    <w:unhideWhenUsed/>
    <w:rsid w:val="0097326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97326C"/>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1">
    <w:name w:val="Medium Grid 1 Accent 2"/>
    <w:basedOn w:val="a4"/>
    <w:uiPriority w:val="67"/>
    <w:semiHidden/>
    <w:unhideWhenUsed/>
    <w:rsid w:val="0097326C"/>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4"/>
    <w:uiPriority w:val="67"/>
    <w:semiHidden/>
    <w:unhideWhenUsed/>
    <w:rsid w:val="0097326C"/>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4"/>
    <w:uiPriority w:val="67"/>
    <w:semiHidden/>
    <w:unhideWhenUsed/>
    <w:rsid w:val="0097326C"/>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4"/>
    <w:uiPriority w:val="67"/>
    <w:semiHidden/>
    <w:unhideWhenUsed/>
    <w:rsid w:val="0097326C"/>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61">
    <w:name w:val="Medium Grid 1 Accent 6"/>
    <w:basedOn w:val="a4"/>
    <w:uiPriority w:val="67"/>
    <w:semiHidden/>
    <w:unhideWhenUsed/>
    <w:rsid w:val="0097326C"/>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9">
    <w:name w:val="Medium Grid 2"/>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8">
    <w:name w:val="Medium Grid 3"/>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
    <w:name w:val="Medium Grid 3 Accent 2"/>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3-6">
    <w:name w:val="Medium Grid 3 Accent 6"/>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97326C"/>
  </w:style>
  <w:style w:type="character" w:customStyle="1" w:styleId="Hashtag">
    <w:name w:val="Hashtag"/>
    <w:basedOn w:val="a3"/>
    <w:uiPriority w:val="99"/>
    <w:semiHidden/>
    <w:unhideWhenUsed/>
    <w:rsid w:val="0097326C"/>
    <w:rPr>
      <w:rFonts w:ascii="Calibri" w:hAnsi="Calibri" w:cs="Calibri"/>
      <w:color w:val="2B579A"/>
      <w:shd w:val="clear" w:color="auto" w:fill="E1DFDD"/>
    </w:rPr>
  </w:style>
  <w:style w:type="paragraph" w:styleId="afff0">
    <w:name w:val="Message Header"/>
    <w:basedOn w:val="a2"/>
    <w:link w:val="afff1"/>
    <w:uiPriority w:val="99"/>
    <w:semiHidden/>
    <w:unhideWhenUsed/>
    <w:rsid w:val="0097326C"/>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afff1">
    <w:name w:val="Шапка Знак"/>
    <w:basedOn w:val="a3"/>
    <w:link w:val="afff0"/>
    <w:uiPriority w:val="99"/>
    <w:semiHidden/>
    <w:rsid w:val="0097326C"/>
    <w:rPr>
      <w:rFonts w:ascii="Calibri Light" w:eastAsiaTheme="majorEastAsia" w:hAnsi="Calibri Light" w:cs="Calibri Light"/>
      <w:sz w:val="24"/>
      <w:szCs w:val="24"/>
      <w:shd w:val="pct20" w:color="auto" w:fill="auto"/>
    </w:rPr>
  </w:style>
  <w:style w:type="table" w:styleId="afff2">
    <w:name w:val="Table Elegant"/>
    <w:basedOn w:val="a4"/>
    <w:uiPriority w:val="99"/>
    <w:semiHidden/>
    <w:unhideWhenUsed/>
    <w:rsid w:val="0097326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3">
    <w:name w:val="List"/>
    <w:basedOn w:val="a2"/>
    <w:uiPriority w:val="99"/>
    <w:semiHidden/>
    <w:unhideWhenUsed/>
    <w:rsid w:val="0097326C"/>
    <w:pPr>
      <w:ind w:left="360" w:hanging="360"/>
      <w:contextualSpacing/>
    </w:pPr>
  </w:style>
  <w:style w:type="paragraph" w:styleId="2a">
    <w:name w:val="List 2"/>
    <w:basedOn w:val="a2"/>
    <w:uiPriority w:val="99"/>
    <w:semiHidden/>
    <w:unhideWhenUsed/>
    <w:rsid w:val="0097326C"/>
    <w:pPr>
      <w:ind w:left="720" w:hanging="360"/>
      <w:contextualSpacing/>
    </w:pPr>
  </w:style>
  <w:style w:type="paragraph" w:styleId="39">
    <w:name w:val="List 3"/>
    <w:basedOn w:val="a2"/>
    <w:uiPriority w:val="99"/>
    <w:semiHidden/>
    <w:unhideWhenUsed/>
    <w:rsid w:val="0097326C"/>
    <w:pPr>
      <w:ind w:left="1080" w:hanging="360"/>
      <w:contextualSpacing/>
    </w:pPr>
  </w:style>
  <w:style w:type="paragraph" w:styleId="44">
    <w:name w:val="List 4"/>
    <w:basedOn w:val="a2"/>
    <w:uiPriority w:val="99"/>
    <w:semiHidden/>
    <w:unhideWhenUsed/>
    <w:rsid w:val="0097326C"/>
    <w:pPr>
      <w:ind w:left="1440" w:hanging="360"/>
      <w:contextualSpacing/>
    </w:pPr>
  </w:style>
  <w:style w:type="paragraph" w:styleId="54">
    <w:name w:val="List 5"/>
    <w:basedOn w:val="a2"/>
    <w:uiPriority w:val="99"/>
    <w:semiHidden/>
    <w:unhideWhenUsed/>
    <w:rsid w:val="0097326C"/>
    <w:pPr>
      <w:ind w:left="1800" w:hanging="360"/>
      <w:contextualSpacing/>
    </w:pPr>
  </w:style>
  <w:style w:type="table" w:styleId="-1">
    <w:name w:val="Table List 1"/>
    <w:basedOn w:val="a4"/>
    <w:uiPriority w:val="99"/>
    <w:semiHidden/>
    <w:unhideWhenUsed/>
    <w:rsid w:val="0097326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
    <w:name w:val="Table List 2"/>
    <w:basedOn w:val="a4"/>
    <w:uiPriority w:val="99"/>
    <w:semiHidden/>
    <w:unhideWhenUsed/>
    <w:rsid w:val="0097326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List 3"/>
    <w:basedOn w:val="a4"/>
    <w:uiPriority w:val="99"/>
    <w:semiHidden/>
    <w:unhideWhenUsed/>
    <w:rsid w:val="0097326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4"/>
    <w:uiPriority w:val="99"/>
    <w:semiHidden/>
    <w:unhideWhenUsed/>
    <w:rsid w:val="0097326C"/>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4"/>
    <w:uiPriority w:val="99"/>
    <w:semiHidden/>
    <w:unhideWhenUsed/>
    <w:rsid w:val="0097326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4"/>
    <w:uiPriority w:val="99"/>
    <w:semiHidden/>
    <w:unhideWhenUsed/>
    <w:rsid w:val="0097326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4"/>
    <w:uiPriority w:val="99"/>
    <w:semiHidden/>
    <w:unhideWhenUsed/>
    <w:rsid w:val="0097326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4"/>
    <w:uiPriority w:val="99"/>
    <w:semiHidden/>
    <w:unhideWhenUsed/>
    <w:rsid w:val="0097326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4">
    <w:name w:val="List Continue"/>
    <w:basedOn w:val="a2"/>
    <w:uiPriority w:val="99"/>
    <w:semiHidden/>
    <w:unhideWhenUsed/>
    <w:rsid w:val="0097326C"/>
    <w:pPr>
      <w:spacing w:after="120"/>
      <w:ind w:left="360"/>
      <w:contextualSpacing/>
    </w:pPr>
  </w:style>
  <w:style w:type="paragraph" w:styleId="2b">
    <w:name w:val="List Continue 2"/>
    <w:basedOn w:val="a2"/>
    <w:uiPriority w:val="99"/>
    <w:semiHidden/>
    <w:unhideWhenUsed/>
    <w:rsid w:val="0097326C"/>
    <w:pPr>
      <w:spacing w:after="120"/>
      <w:ind w:left="720"/>
      <w:contextualSpacing/>
    </w:pPr>
  </w:style>
  <w:style w:type="paragraph" w:styleId="3a">
    <w:name w:val="List Continue 3"/>
    <w:basedOn w:val="a2"/>
    <w:uiPriority w:val="99"/>
    <w:semiHidden/>
    <w:unhideWhenUsed/>
    <w:rsid w:val="0097326C"/>
    <w:pPr>
      <w:spacing w:after="120"/>
      <w:ind w:left="1080"/>
      <w:contextualSpacing/>
    </w:pPr>
  </w:style>
  <w:style w:type="paragraph" w:styleId="45">
    <w:name w:val="List Continue 4"/>
    <w:basedOn w:val="a2"/>
    <w:uiPriority w:val="99"/>
    <w:semiHidden/>
    <w:unhideWhenUsed/>
    <w:rsid w:val="0097326C"/>
    <w:pPr>
      <w:spacing w:after="120"/>
      <w:ind w:left="1440"/>
      <w:contextualSpacing/>
    </w:pPr>
  </w:style>
  <w:style w:type="paragraph" w:styleId="55">
    <w:name w:val="List Continue 5"/>
    <w:basedOn w:val="a2"/>
    <w:uiPriority w:val="99"/>
    <w:semiHidden/>
    <w:unhideWhenUsed/>
    <w:rsid w:val="0097326C"/>
    <w:pPr>
      <w:spacing w:after="120"/>
      <w:ind w:left="1800"/>
      <w:contextualSpacing/>
    </w:pPr>
  </w:style>
  <w:style w:type="paragraph" w:styleId="afff5">
    <w:name w:val="List Paragraph"/>
    <w:basedOn w:val="a2"/>
    <w:uiPriority w:val="34"/>
    <w:unhideWhenUsed/>
    <w:qFormat/>
    <w:rsid w:val="0097326C"/>
    <w:pPr>
      <w:ind w:left="720"/>
      <w:contextualSpacing/>
    </w:pPr>
  </w:style>
  <w:style w:type="paragraph" w:styleId="a">
    <w:name w:val="List Number"/>
    <w:basedOn w:val="a2"/>
    <w:uiPriority w:val="99"/>
    <w:semiHidden/>
    <w:unhideWhenUsed/>
    <w:rsid w:val="0097326C"/>
    <w:pPr>
      <w:numPr>
        <w:numId w:val="13"/>
      </w:numPr>
      <w:contextualSpacing/>
    </w:pPr>
  </w:style>
  <w:style w:type="paragraph" w:styleId="2">
    <w:name w:val="List Number 2"/>
    <w:basedOn w:val="a2"/>
    <w:uiPriority w:val="99"/>
    <w:semiHidden/>
    <w:unhideWhenUsed/>
    <w:rsid w:val="0097326C"/>
    <w:pPr>
      <w:numPr>
        <w:numId w:val="14"/>
      </w:numPr>
      <w:contextualSpacing/>
    </w:pPr>
  </w:style>
  <w:style w:type="paragraph" w:styleId="3">
    <w:name w:val="List Number 3"/>
    <w:basedOn w:val="a2"/>
    <w:uiPriority w:val="99"/>
    <w:semiHidden/>
    <w:unhideWhenUsed/>
    <w:rsid w:val="0097326C"/>
    <w:pPr>
      <w:numPr>
        <w:numId w:val="15"/>
      </w:numPr>
      <w:contextualSpacing/>
    </w:pPr>
  </w:style>
  <w:style w:type="paragraph" w:styleId="4">
    <w:name w:val="List Number 4"/>
    <w:basedOn w:val="a2"/>
    <w:uiPriority w:val="99"/>
    <w:semiHidden/>
    <w:unhideWhenUsed/>
    <w:rsid w:val="0097326C"/>
    <w:pPr>
      <w:numPr>
        <w:numId w:val="16"/>
      </w:numPr>
      <w:contextualSpacing/>
    </w:pPr>
  </w:style>
  <w:style w:type="paragraph" w:styleId="5">
    <w:name w:val="List Number 5"/>
    <w:basedOn w:val="a2"/>
    <w:uiPriority w:val="99"/>
    <w:semiHidden/>
    <w:unhideWhenUsed/>
    <w:rsid w:val="0097326C"/>
    <w:pPr>
      <w:numPr>
        <w:numId w:val="17"/>
      </w:numPr>
      <w:contextualSpacing/>
    </w:pPr>
  </w:style>
  <w:style w:type="paragraph" w:styleId="a0">
    <w:name w:val="List Bullet"/>
    <w:basedOn w:val="a2"/>
    <w:uiPriority w:val="99"/>
    <w:semiHidden/>
    <w:unhideWhenUsed/>
    <w:rsid w:val="0097326C"/>
    <w:pPr>
      <w:numPr>
        <w:numId w:val="8"/>
      </w:numPr>
      <w:contextualSpacing/>
    </w:pPr>
  </w:style>
  <w:style w:type="paragraph" w:styleId="20">
    <w:name w:val="List Bullet 2"/>
    <w:basedOn w:val="a2"/>
    <w:uiPriority w:val="99"/>
    <w:semiHidden/>
    <w:unhideWhenUsed/>
    <w:rsid w:val="0097326C"/>
    <w:pPr>
      <w:numPr>
        <w:numId w:val="9"/>
      </w:numPr>
      <w:contextualSpacing/>
    </w:pPr>
  </w:style>
  <w:style w:type="paragraph" w:styleId="30">
    <w:name w:val="List Bullet 3"/>
    <w:basedOn w:val="a2"/>
    <w:uiPriority w:val="99"/>
    <w:semiHidden/>
    <w:unhideWhenUsed/>
    <w:rsid w:val="0097326C"/>
    <w:pPr>
      <w:numPr>
        <w:numId w:val="10"/>
      </w:numPr>
      <w:contextualSpacing/>
    </w:pPr>
  </w:style>
  <w:style w:type="paragraph" w:styleId="40">
    <w:name w:val="List Bullet 4"/>
    <w:basedOn w:val="a2"/>
    <w:uiPriority w:val="99"/>
    <w:semiHidden/>
    <w:unhideWhenUsed/>
    <w:rsid w:val="0097326C"/>
    <w:pPr>
      <w:numPr>
        <w:numId w:val="11"/>
      </w:numPr>
      <w:contextualSpacing/>
    </w:pPr>
  </w:style>
  <w:style w:type="paragraph" w:styleId="50">
    <w:name w:val="List Bullet 5"/>
    <w:basedOn w:val="a2"/>
    <w:uiPriority w:val="99"/>
    <w:semiHidden/>
    <w:unhideWhenUsed/>
    <w:rsid w:val="0097326C"/>
    <w:pPr>
      <w:numPr>
        <w:numId w:val="12"/>
      </w:numPr>
      <w:contextualSpacing/>
    </w:pPr>
  </w:style>
  <w:style w:type="table" w:styleId="15">
    <w:name w:val="Table Classic 1"/>
    <w:basedOn w:val="a4"/>
    <w:uiPriority w:val="99"/>
    <w:semiHidden/>
    <w:unhideWhenUsed/>
    <w:rsid w:val="0097326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4"/>
    <w:uiPriority w:val="99"/>
    <w:semiHidden/>
    <w:unhideWhenUsed/>
    <w:rsid w:val="0097326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97326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97326C"/>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6">
    <w:name w:val="table of figures"/>
    <w:basedOn w:val="a2"/>
    <w:next w:val="a2"/>
    <w:uiPriority w:val="99"/>
    <w:semiHidden/>
    <w:unhideWhenUsed/>
    <w:rsid w:val="0097326C"/>
  </w:style>
  <w:style w:type="character" w:styleId="afff7">
    <w:name w:val="endnote reference"/>
    <w:basedOn w:val="a3"/>
    <w:uiPriority w:val="99"/>
    <w:semiHidden/>
    <w:unhideWhenUsed/>
    <w:rsid w:val="0097326C"/>
    <w:rPr>
      <w:rFonts w:ascii="Calibri" w:hAnsi="Calibri" w:cs="Calibri"/>
      <w:vertAlign w:val="superscript"/>
    </w:rPr>
  </w:style>
  <w:style w:type="paragraph" w:styleId="afff8">
    <w:name w:val="table of authorities"/>
    <w:basedOn w:val="a2"/>
    <w:next w:val="a2"/>
    <w:uiPriority w:val="99"/>
    <w:semiHidden/>
    <w:unhideWhenUsed/>
    <w:rsid w:val="0097326C"/>
    <w:pPr>
      <w:ind w:left="220" w:hanging="220"/>
    </w:pPr>
  </w:style>
  <w:style w:type="paragraph" w:styleId="afff9">
    <w:name w:val="toa heading"/>
    <w:basedOn w:val="a2"/>
    <w:next w:val="a2"/>
    <w:uiPriority w:val="99"/>
    <w:semiHidden/>
    <w:unhideWhenUsed/>
    <w:rsid w:val="0097326C"/>
    <w:pPr>
      <w:spacing w:before="120"/>
    </w:pPr>
    <w:rPr>
      <w:rFonts w:ascii="Calibri Light" w:eastAsiaTheme="majorEastAsia" w:hAnsi="Calibri Light" w:cs="Calibri Light"/>
      <w:b/>
      <w:bCs/>
      <w:sz w:val="24"/>
      <w:szCs w:val="24"/>
    </w:rPr>
  </w:style>
  <w:style w:type="table" w:styleId="afffa">
    <w:name w:val="Colorful List"/>
    <w:basedOn w:val="a4"/>
    <w:uiPriority w:val="72"/>
    <w:semiHidden/>
    <w:unhideWhenUsed/>
    <w:rsid w:val="0097326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97326C"/>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0">
    <w:name w:val="Colorful List Accent 2"/>
    <w:basedOn w:val="a4"/>
    <w:uiPriority w:val="72"/>
    <w:semiHidden/>
    <w:unhideWhenUsed/>
    <w:rsid w:val="0097326C"/>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0">
    <w:name w:val="Colorful List Accent 3"/>
    <w:basedOn w:val="a4"/>
    <w:uiPriority w:val="72"/>
    <w:semiHidden/>
    <w:unhideWhenUsed/>
    <w:rsid w:val="0097326C"/>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0">
    <w:name w:val="Colorful List Accent 4"/>
    <w:basedOn w:val="a4"/>
    <w:uiPriority w:val="72"/>
    <w:semiHidden/>
    <w:unhideWhenUsed/>
    <w:rsid w:val="0097326C"/>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0">
    <w:name w:val="Colorful List Accent 5"/>
    <w:basedOn w:val="a4"/>
    <w:uiPriority w:val="72"/>
    <w:semiHidden/>
    <w:unhideWhenUsed/>
    <w:rsid w:val="0097326C"/>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60">
    <w:name w:val="Colorful List Accent 6"/>
    <w:basedOn w:val="a4"/>
    <w:uiPriority w:val="72"/>
    <w:rsid w:val="0097326C"/>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6">
    <w:name w:val="Table Colorful 1"/>
    <w:basedOn w:val="a4"/>
    <w:uiPriority w:val="99"/>
    <w:semiHidden/>
    <w:unhideWhenUsed/>
    <w:rsid w:val="0097326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4"/>
    <w:uiPriority w:val="99"/>
    <w:semiHidden/>
    <w:unhideWhenUsed/>
    <w:rsid w:val="0097326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97326C"/>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b">
    <w:name w:val="Colorful Shading"/>
    <w:basedOn w:val="a4"/>
    <w:uiPriority w:val="71"/>
    <w:semiHidden/>
    <w:unhideWhenUsed/>
    <w:rsid w:val="0097326C"/>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97326C"/>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97326C"/>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97326C"/>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1">
    <w:name w:val="Colorful Shading Accent 4"/>
    <w:basedOn w:val="a4"/>
    <w:uiPriority w:val="71"/>
    <w:semiHidden/>
    <w:unhideWhenUsed/>
    <w:rsid w:val="0097326C"/>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97326C"/>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rsid w:val="0097326C"/>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fc">
    <w:name w:val="Colorful Grid"/>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Colorful Grid Accent 1"/>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2">
    <w:name w:val="Colorful Grid Accent 2"/>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2">
    <w:name w:val="Colorful Grid Accent 3"/>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2">
    <w:name w:val="Colorful Grid Accent 4"/>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2">
    <w:name w:val="Colorful Grid Accent 5"/>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62">
    <w:name w:val="Colorful Grid Accent 6"/>
    <w:basedOn w:val="a4"/>
    <w:uiPriority w:val="73"/>
    <w:rsid w:val="0097326C"/>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d">
    <w:name w:val="envelope address"/>
    <w:basedOn w:val="a2"/>
    <w:uiPriority w:val="99"/>
    <w:semiHidden/>
    <w:unhideWhenUsed/>
    <w:rsid w:val="0097326C"/>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1">
    <w:name w:val="Outline List 3"/>
    <w:basedOn w:val="a5"/>
    <w:uiPriority w:val="99"/>
    <w:semiHidden/>
    <w:unhideWhenUsed/>
    <w:rsid w:val="0097326C"/>
    <w:pPr>
      <w:numPr>
        <w:numId w:val="26"/>
      </w:numPr>
    </w:pPr>
  </w:style>
  <w:style w:type="table" w:styleId="17">
    <w:name w:val="Plain Table 1"/>
    <w:basedOn w:val="a4"/>
    <w:uiPriority w:val="41"/>
    <w:rsid w:val="0097326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e">
    <w:name w:val="Plain Table 2"/>
    <w:basedOn w:val="a4"/>
    <w:uiPriority w:val="42"/>
    <w:rsid w:val="0097326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97326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97326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9732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e">
    <w:name w:val="No Spacing"/>
    <w:uiPriority w:val="1"/>
    <w:qFormat/>
    <w:rsid w:val="0097326C"/>
    <w:rPr>
      <w:rFonts w:ascii="Calibri" w:hAnsi="Calibri" w:cs="Calibri"/>
    </w:rPr>
  </w:style>
  <w:style w:type="paragraph" w:styleId="affff">
    <w:name w:val="Date"/>
    <w:basedOn w:val="a2"/>
    <w:next w:val="a2"/>
    <w:link w:val="affff0"/>
    <w:uiPriority w:val="99"/>
    <w:semiHidden/>
    <w:unhideWhenUsed/>
    <w:rsid w:val="0097326C"/>
  </w:style>
  <w:style w:type="character" w:customStyle="1" w:styleId="affff0">
    <w:name w:val="Дата Знак"/>
    <w:basedOn w:val="a3"/>
    <w:link w:val="affff"/>
    <w:uiPriority w:val="99"/>
    <w:semiHidden/>
    <w:rsid w:val="0097326C"/>
    <w:rPr>
      <w:rFonts w:ascii="Calibri" w:hAnsi="Calibri" w:cs="Calibri"/>
    </w:rPr>
  </w:style>
  <w:style w:type="paragraph" w:styleId="affff1">
    <w:name w:val="Normal (Web)"/>
    <w:basedOn w:val="a2"/>
    <w:uiPriority w:val="99"/>
    <w:semiHidden/>
    <w:unhideWhenUsed/>
    <w:rsid w:val="0097326C"/>
    <w:rPr>
      <w:rFonts w:ascii="Times New Roman" w:hAnsi="Times New Roman"/>
      <w:sz w:val="24"/>
      <w:szCs w:val="24"/>
    </w:rPr>
  </w:style>
  <w:style w:type="character" w:customStyle="1" w:styleId="SmartHyperlink">
    <w:name w:val="Smart Hyperlink"/>
    <w:basedOn w:val="a3"/>
    <w:uiPriority w:val="99"/>
    <w:semiHidden/>
    <w:unhideWhenUsed/>
    <w:rsid w:val="0097326C"/>
    <w:rPr>
      <w:rFonts w:ascii="Calibri" w:hAnsi="Calibri" w:cs="Calibri"/>
      <w:u w:val="dotted"/>
    </w:rPr>
  </w:style>
  <w:style w:type="character" w:customStyle="1" w:styleId="UnresolvedMention">
    <w:name w:val="Unresolved Mention"/>
    <w:basedOn w:val="a3"/>
    <w:uiPriority w:val="99"/>
    <w:semiHidden/>
    <w:unhideWhenUsed/>
    <w:rsid w:val="0097326C"/>
    <w:rPr>
      <w:rFonts w:ascii="Calibri" w:hAnsi="Calibri" w:cs="Calibri"/>
      <w:color w:val="605E5C"/>
      <w:shd w:val="clear" w:color="auto" w:fill="E1DFDD"/>
    </w:rPr>
  </w:style>
  <w:style w:type="paragraph" w:styleId="affff2">
    <w:name w:val="Body Text"/>
    <w:basedOn w:val="a2"/>
    <w:link w:val="affff3"/>
    <w:uiPriority w:val="99"/>
    <w:semiHidden/>
    <w:unhideWhenUsed/>
    <w:rsid w:val="0097326C"/>
    <w:pPr>
      <w:spacing w:after="120"/>
    </w:pPr>
  </w:style>
  <w:style w:type="character" w:customStyle="1" w:styleId="affff3">
    <w:name w:val="Основной текст Знак"/>
    <w:basedOn w:val="a3"/>
    <w:link w:val="affff2"/>
    <w:uiPriority w:val="99"/>
    <w:semiHidden/>
    <w:rsid w:val="0097326C"/>
    <w:rPr>
      <w:rFonts w:ascii="Calibri" w:hAnsi="Calibri" w:cs="Calibri"/>
    </w:rPr>
  </w:style>
  <w:style w:type="paragraph" w:styleId="2f">
    <w:name w:val="Body Text 2"/>
    <w:basedOn w:val="a2"/>
    <w:link w:val="2f0"/>
    <w:uiPriority w:val="99"/>
    <w:semiHidden/>
    <w:unhideWhenUsed/>
    <w:rsid w:val="0097326C"/>
    <w:pPr>
      <w:spacing w:after="120" w:line="480" w:lineRule="auto"/>
    </w:pPr>
  </w:style>
  <w:style w:type="character" w:customStyle="1" w:styleId="2f0">
    <w:name w:val="Основной текст 2 Знак"/>
    <w:basedOn w:val="a3"/>
    <w:link w:val="2f"/>
    <w:uiPriority w:val="99"/>
    <w:semiHidden/>
    <w:rsid w:val="0097326C"/>
    <w:rPr>
      <w:rFonts w:ascii="Calibri" w:hAnsi="Calibri" w:cs="Calibri"/>
    </w:rPr>
  </w:style>
  <w:style w:type="paragraph" w:styleId="affff4">
    <w:name w:val="Body Text Indent"/>
    <w:basedOn w:val="a2"/>
    <w:link w:val="affff5"/>
    <w:uiPriority w:val="99"/>
    <w:semiHidden/>
    <w:unhideWhenUsed/>
    <w:rsid w:val="0097326C"/>
    <w:pPr>
      <w:spacing w:after="120"/>
      <w:ind w:left="360"/>
    </w:pPr>
  </w:style>
  <w:style w:type="character" w:customStyle="1" w:styleId="affff5">
    <w:name w:val="Основной текст с отступом Знак"/>
    <w:basedOn w:val="a3"/>
    <w:link w:val="affff4"/>
    <w:uiPriority w:val="99"/>
    <w:semiHidden/>
    <w:rsid w:val="0097326C"/>
    <w:rPr>
      <w:rFonts w:ascii="Calibri" w:hAnsi="Calibri" w:cs="Calibri"/>
    </w:rPr>
  </w:style>
  <w:style w:type="paragraph" w:styleId="2f1">
    <w:name w:val="Body Text Indent 2"/>
    <w:basedOn w:val="a2"/>
    <w:link w:val="2f2"/>
    <w:uiPriority w:val="99"/>
    <w:semiHidden/>
    <w:unhideWhenUsed/>
    <w:rsid w:val="0097326C"/>
    <w:pPr>
      <w:spacing w:after="120" w:line="480" w:lineRule="auto"/>
      <w:ind w:left="360"/>
    </w:pPr>
  </w:style>
  <w:style w:type="character" w:customStyle="1" w:styleId="2f2">
    <w:name w:val="Основной текст с отступом 2 Знак"/>
    <w:basedOn w:val="a3"/>
    <w:link w:val="2f1"/>
    <w:uiPriority w:val="99"/>
    <w:semiHidden/>
    <w:rsid w:val="0097326C"/>
    <w:rPr>
      <w:rFonts w:ascii="Calibri" w:hAnsi="Calibri" w:cs="Calibri"/>
    </w:rPr>
  </w:style>
  <w:style w:type="paragraph" w:styleId="affff6">
    <w:name w:val="Body Text First Indent"/>
    <w:basedOn w:val="affff2"/>
    <w:link w:val="affff7"/>
    <w:uiPriority w:val="99"/>
    <w:semiHidden/>
    <w:unhideWhenUsed/>
    <w:rsid w:val="0097326C"/>
    <w:pPr>
      <w:spacing w:after="0"/>
      <w:ind w:firstLine="360"/>
    </w:pPr>
  </w:style>
  <w:style w:type="character" w:customStyle="1" w:styleId="affff7">
    <w:name w:val="Красная строка Знак"/>
    <w:basedOn w:val="affff3"/>
    <w:link w:val="affff6"/>
    <w:uiPriority w:val="99"/>
    <w:semiHidden/>
    <w:rsid w:val="0097326C"/>
    <w:rPr>
      <w:rFonts w:ascii="Calibri" w:hAnsi="Calibri" w:cs="Calibri"/>
    </w:rPr>
  </w:style>
  <w:style w:type="paragraph" w:styleId="2f3">
    <w:name w:val="Body Text First Indent 2"/>
    <w:basedOn w:val="affff4"/>
    <w:link w:val="2f4"/>
    <w:uiPriority w:val="99"/>
    <w:semiHidden/>
    <w:unhideWhenUsed/>
    <w:rsid w:val="0097326C"/>
    <w:pPr>
      <w:spacing w:after="0"/>
      <w:ind w:firstLine="360"/>
    </w:pPr>
  </w:style>
  <w:style w:type="character" w:customStyle="1" w:styleId="2f4">
    <w:name w:val="Красная строка 2 Знак"/>
    <w:basedOn w:val="affff5"/>
    <w:link w:val="2f3"/>
    <w:uiPriority w:val="99"/>
    <w:semiHidden/>
    <w:rsid w:val="0097326C"/>
    <w:rPr>
      <w:rFonts w:ascii="Calibri" w:hAnsi="Calibri" w:cs="Calibri"/>
    </w:rPr>
  </w:style>
  <w:style w:type="paragraph" w:styleId="affff8">
    <w:name w:val="Normal Indent"/>
    <w:basedOn w:val="a2"/>
    <w:uiPriority w:val="99"/>
    <w:semiHidden/>
    <w:unhideWhenUsed/>
    <w:rsid w:val="0097326C"/>
    <w:pPr>
      <w:ind w:left="720"/>
    </w:pPr>
  </w:style>
  <w:style w:type="paragraph" w:styleId="affff9">
    <w:name w:val="Note Heading"/>
    <w:basedOn w:val="a2"/>
    <w:next w:val="a2"/>
    <w:link w:val="affffa"/>
    <w:uiPriority w:val="99"/>
    <w:semiHidden/>
    <w:unhideWhenUsed/>
    <w:rsid w:val="0097326C"/>
  </w:style>
  <w:style w:type="character" w:customStyle="1" w:styleId="affffa">
    <w:name w:val="Заголовок записки Знак"/>
    <w:basedOn w:val="a3"/>
    <w:link w:val="affff9"/>
    <w:uiPriority w:val="99"/>
    <w:semiHidden/>
    <w:rsid w:val="0097326C"/>
    <w:rPr>
      <w:rFonts w:ascii="Calibri" w:hAnsi="Calibri" w:cs="Calibri"/>
    </w:rPr>
  </w:style>
  <w:style w:type="table" w:styleId="affffb">
    <w:name w:val="Table Contemporary"/>
    <w:basedOn w:val="a4"/>
    <w:uiPriority w:val="99"/>
    <w:semiHidden/>
    <w:unhideWhenUsed/>
    <w:rsid w:val="0097326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c">
    <w:name w:val="Light List"/>
    <w:basedOn w:val="a4"/>
    <w:uiPriority w:val="61"/>
    <w:semiHidden/>
    <w:unhideWhenUsed/>
    <w:rsid w:val="0097326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3">
    <w:name w:val="Light List Accent 1"/>
    <w:basedOn w:val="a4"/>
    <w:uiPriority w:val="61"/>
    <w:semiHidden/>
    <w:unhideWhenUsed/>
    <w:rsid w:val="0097326C"/>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3">
    <w:name w:val="Light List Accent 2"/>
    <w:basedOn w:val="a4"/>
    <w:uiPriority w:val="61"/>
    <w:semiHidden/>
    <w:unhideWhenUsed/>
    <w:rsid w:val="0097326C"/>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3">
    <w:name w:val="Light List Accent 3"/>
    <w:basedOn w:val="a4"/>
    <w:uiPriority w:val="61"/>
    <w:semiHidden/>
    <w:unhideWhenUsed/>
    <w:rsid w:val="0097326C"/>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3">
    <w:name w:val="Light List Accent 4"/>
    <w:basedOn w:val="a4"/>
    <w:uiPriority w:val="61"/>
    <w:semiHidden/>
    <w:unhideWhenUsed/>
    <w:rsid w:val="0097326C"/>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3">
    <w:name w:val="Light List Accent 5"/>
    <w:basedOn w:val="a4"/>
    <w:uiPriority w:val="61"/>
    <w:semiHidden/>
    <w:unhideWhenUsed/>
    <w:rsid w:val="0097326C"/>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63">
    <w:name w:val="Light List Accent 6"/>
    <w:basedOn w:val="a4"/>
    <w:uiPriority w:val="61"/>
    <w:semiHidden/>
    <w:unhideWhenUsed/>
    <w:rsid w:val="0097326C"/>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fd">
    <w:name w:val="Light Shading"/>
    <w:basedOn w:val="a4"/>
    <w:uiPriority w:val="60"/>
    <w:semiHidden/>
    <w:unhideWhenUsed/>
    <w:rsid w:val="0097326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4">
    <w:name w:val="Light Shading Accent 1"/>
    <w:basedOn w:val="a4"/>
    <w:uiPriority w:val="60"/>
    <w:semiHidden/>
    <w:unhideWhenUsed/>
    <w:rsid w:val="0097326C"/>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4">
    <w:name w:val="Light Shading Accent 2"/>
    <w:basedOn w:val="a4"/>
    <w:uiPriority w:val="60"/>
    <w:semiHidden/>
    <w:unhideWhenUsed/>
    <w:rsid w:val="0097326C"/>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4">
    <w:name w:val="Light Shading Accent 3"/>
    <w:basedOn w:val="a4"/>
    <w:uiPriority w:val="60"/>
    <w:semiHidden/>
    <w:unhideWhenUsed/>
    <w:rsid w:val="0097326C"/>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4">
    <w:name w:val="Light Shading Accent 4"/>
    <w:basedOn w:val="a4"/>
    <w:uiPriority w:val="60"/>
    <w:semiHidden/>
    <w:unhideWhenUsed/>
    <w:rsid w:val="0097326C"/>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4">
    <w:name w:val="Light Shading Accent 5"/>
    <w:basedOn w:val="a4"/>
    <w:uiPriority w:val="60"/>
    <w:semiHidden/>
    <w:unhideWhenUsed/>
    <w:rsid w:val="0097326C"/>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64">
    <w:name w:val="Light Shading Accent 6"/>
    <w:basedOn w:val="a4"/>
    <w:uiPriority w:val="60"/>
    <w:semiHidden/>
    <w:unhideWhenUsed/>
    <w:rsid w:val="0097326C"/>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fffe">
    <w:name w:val="Light Grid"/>
    <w:basedOn w:val="a4"/>
    <w:uiPriority w:val="62"/>
    <w:semiHidden/>
    <w:unhideWhenUsed/>
    <w:rsid w:val="0097326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4"/>
    <w:uiPriority w:val="62"/>
    <w:rsid w:val="0097326C"/>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5">
    <w:name w:val="Light Grid Accent 2"/>
    <w:basedOn w:val="a4"/>
    <w:uiPriority w:val="62"/>
    <w:semiHidden/>
    <w:unhideWhenUsed/>
    <w:rsid w:val="0097326C"/>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5">
    <w:name w:val="Light Grid Accent 3"/>
    <w:basedOn w:val="a4"/>
    <w:uiPriority w:val="62"/>
    <w:semiHidden/>
    <w:unhideWhenUsed/>
    <w:rsid w:val="0097326C"/>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5">
    <w:name w:val="Light Grid Accent 4"/>
    <w:basedOn w:val="a4"/>
    <w:uiPriority w:val="62"/>
    <w:semiHidden/>
    <w:unhideWhenUsed/>
    <w:rsid w:val="0097326C"/>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5">
    <w:name w:val="Light Grid Accent 5"/>
    <w:basedOn w:val="a4"/>
    <w:uiPriority w:val="62"/>
    <w:semiHidden/>
    <w:unhideWhenUsed/>
    <w:rsid w:val="0097326C"/>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65">
    <w:name w:val="Light Grid Accent 6"/>
    <w:basedOn w:val="a4"/>
    <w:uiPriority w:val="62"/>
    <w:semiHidden/>
    <w:unhideWhenUsed/>
    <w:rsid w:val="0097326C"/>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ff">
    <w:name w:val="Dark List"/>
    <w:basedOn w:val="a4"/>
    <w:uiPriority w:val="70"/>
    <w:semiHidden/>
    <w:unhideWhenUsed/>
    <w:rsid w:val="0097326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6">
    <w:name w:val="Dark List Accent 1"/>
    <w:basedOn w:val="a4"/>
    <w:uiPriority w:val="70"/>
    <w:semiHidden/>
    <w:unhideWhenUsed/>
    <w:rsid w:val="0097326C"/>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6">
    <w:name w:val="Dark List Accent 2"/>
    <w:basedOn w:val="a4"/>
    <w:uiPriority w:val="70"/>
    <w:semiHidden/>
    <w:unhideWhenUsed/>
    <w:rsid w:val="0097326C"/>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6">
    <w:name w:val="Dark List Accent 3"/>
    <w:basedOn w:val="a4"/>
    <w:uiPriority w:val="70"/>
    <w:semiHidden/>
    <w:unhideWhenUsed/>
    <w:rsid w:val="0097326C"/>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6">
    <w:name w:val="Dark List Accent 4"/>
    <w:basedOn w:val="a4"/>
    <w:uiPriority w:val="70"/>
    <w:semiHidden/>
    <w:unhideWhenUsed/>
    <w:rsid w:val="0097326C"/>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6">
    <w:name w:val="Dark List Accent 5"/>
    <w:basedOn w:val="a4"/>
    <w:uiPriority w:val="70"/>
    <w:semiHidden/>
    <w:unhideWhenUsed/>
    <w:rsid w:val="0097326C"/>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66">
    <w:name w:val="Dark List Accent 6"/>
    <w:basedOn w:val="a4"/>
    <w:uiPriority w:val="70"/>
    <w:rsid w:val="0097326C"/>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7">
    <w:name w:val="List Table 1 Light"/>
    <w:basedOn w:val="a4"/>
    <w:uiPriority w:val="46"/>
    <w:rsid w:val="0097326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97326C"/>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0">
    <w:name w:val="List Table 1 Light Accent 2"/>
    <w:basedOn w:val="a4"/>
    <w:uiPriority w:val="46"/>
    <w:rsid w:val="0097326C"/>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0">
    <w:name w:val="List Table 1 Light Accent 3"/>
    <w:basedOn w:val="a4"/>
    <w:uiPriority w:val="46"/>
    <w:rsid w:val="0097326C"/>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0">
    <w:name w:val="List Table 1 Light Accent 4"/>
    <w:basedOn w:val="a4"/>
    <w:uiPriority w:val="46"/>
    <w:rsid w:val="0097326C"/>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0">
    <w:name w:val="List Table 1 Light Accent 5"/>
    <w:basedOn w:val="a4"/>
    <w:uiPriority w:val="46"/>
    <w:rsid w:val="0097326C"/>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0">
    <w:name w:val="List Table 1 Light Accent 6"/>
    <w:basedOn w:val="a4"/>
    <w:uiPriority w:val="46"/>
    <w:rsid w:val="0097326C"/>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7">
    <w:name w:val="List Table 2"/>
    <w:basedOn w:val="a4"/>
    <w:uiPriority w:val="47"/>
    <w:rsid w:val="0097326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97326C"/>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List Table 2 Accent 2"/>
    <w:basedOn w:val="a4"/>
    <w:uiPriority w:val="47"/>
    <w:rsid w:val="0097326C"/>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List Table 2 Accent 3"/>
    <w:basedOn w:val="a4"/>
    <w:uiPriority w:val="47"/>
    <w:rsid w:val="0097326C"/>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List Table 2 Accent 4"/>
    <w:basedOn w:val="a4"/>
    <w:uiPriority w:val="47"/>
    <w:rsid w:val="0097326C"/>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List Table 2 Accent 5"/>
    <w:basedOn w:val="a4"/>
    <w:uiPriority w:val="47"/>
    <w:rsid w:val="0097326C"/>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List Table 2 Accent 6"/>
    <w:basedOn w:val="a4"/>
    <w:uiPriority w:val="47"/>
    <w:rsid w:val="0097326C"/>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7">
    <w:name w:val="List Table 3"/>
    <w:basedOn w:val="a4"/>
    <w:uiPriority w:val="48"/>
    <w:rsid w:val="0097326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97326C"/>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0">
    <w:name w:val="List Table 3 Accent 2"/>
    <w:basedOn w:val="a4"/>
    <w:uiPriority w:val="48"/>
    <w:rsid w:val="0097326C"/>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4"/>
    <w:uiPriority w:val="48"/>
    <w:rsid w:val="0097326C"/>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97326C"/>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97326C"/>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0">
    <w:name w:val="List Table 3 Accent 6"/>
    <w:basedOn w:val="a4"/>
    <w:uiPriority w:val="48"/>
    <w:rsid w:val="0097326C"/>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7">
    <w:name w:val="List Table 4"/>
    <w:basedOn w:val="a4"/>
    <w:uiPriority w:val="49"/>
    <w:rsid w:val="009732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97326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List Table 4 Accent 2"/>
    <w:basedOn w:val="a4"/>
    <w:uiPriority w:val="49"/>
    <w:rsid w:val="0097326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List Table 4 Accent 3"/>
    <w:basedOn w:val="a4"/>
    <w:uiPriority w:val="49"/>
    <w:rsid w:val="0097326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List Table 4 Accent 4"/>
    <w:basedOn w:val="a4"/>
    <w:uiPriority w:val="49"/>
    <w:rsid w:val="0097326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List Table 4 Accent 5"/>
    <w:basedOn w:val="a4"/>
    <w:uiPriority w:val="49"/>
    <w:rsid w:val="0097326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List Table 4 Accent 6"/>
    <w:basedOn w:val="a4"/>
    <w:uiPriority w:val="49"/>
    <w:rsid w:val="0097326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7">
    <w:name w:val="List Table 5 Dark"/>
    <w:basedOn w:val="a4"/>
    <w:uiPriority w:val="50"/>
    <w:rsid w:val="0097326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97326C"/>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97326C"/>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97326C"/>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97326C"/>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97326C"/>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97326C"/>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7">
    <w:name w:val="List Table 6 Colorful"/>
    <w:basedOn w:val="a4"/>
    <w:uiPriority w:val="51"/>
    <w:rsid w:val="0097326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97326C"/>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List Table 6 Colorful Accent 2"/>
    <w:basedOn w:val="a4"/>
    <w:uiPriority w:val="51"/>
    <w:rsid w:val="0097326C"/>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List Table 6 Colorful Accent 3"/>
    <w:basedOn w:val="a4"/>
    <w:uiPriority w:val="51"/>
    <w:rsid w:val="0097326C"/>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List Table 6 Colorful Accent 4"/>
    <w:basedOn w:val="a4"/>
    <w:uiPriority w:val="51"/>
    <w:rsid w:val="0097326C"/>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List Table 6 Colorful Accent 5"/>
    <w:basedOn w:val="a4"/>
    <w:uiPriority w:val="51"/>
    <w:rsid w:val="0097326C"/>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List Table 6 Colorful Accent 6"/>
    <w:basedOn w:val="a4"/>
    <w:uiPriority w:val="51"/>
    <w:rsid w:val="0097326C"/>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0">
    <w:name w:val="List Table 7 Colorful"/>
    <w:basedOn w:val="a4"/>
    <w:uiPriority w:val="52"/>
    <w:rsid w:val="0097326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97326C"/>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97326C"/>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97326C"/>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97326C"/>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97326C"/>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97326C"/>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0">
    <w:name w:val="E-mail Signature"/>
    <w:basedOn w:val="a2"/>
    <w:link w:val="afffff1"/>
    <w:uiPriority w:val="99"/>
    <w:semiHidden/>
    <w:unhideWhenUsed/>
    <w:rsid w:val="0097326C"/>
  </w:style>
  <w:style w:type="character" w:customStyle="1" w:styleId="afffff1">
    <w:name w:val="Электронная подпись Знак"/>
    <w:basedOn w:val="a3"/>
    <w:link w:val="afffff0"/>
    <w:uiPriority w:val="99"/>
    <w:semiHidden/>
    <w:rsid w:val="0097326C"/>
    <w:rPr>
      <w:rFonts w:ascii="Calibri" w:hAnsi="Calibri" w:cs="Calibri"/>
    </w:rPr>
  </w:style>
  <w:style w:type="paragraph" w:styleId="afffff2">
    <w:name w:val="Salutation"/>
    <w:basedOn w:val="a2"/>
    <w:next w:val="a2"/>
    <w:link w:val="afffff3"/>
    <w:uiPriority w:val="99"/>
    <w:semiHidden/>
    <w:unhideWhenUsed/>
    <w:rsid w:val="0097326C"/>
  </w:style>
  <w:style w:type="character" w:customStyle="1" w:styleId="afffff3">
    <w:name w:val="Приветствие Знак"/>
    <w:basedOn w:val="a3"/>
    <w:link w:val="afffff2"/>
    <w:uiPriority w:val="99"/>
    <w:semiHidden/>
    <w:rsid w:val="0097326C"/>
    <w:rPr>
      <w:rFonts w:ascii="Calibri" w:hAnsi="Calibri" w:cs="Calibri"/>
    </w:rPr>
  </w:style>
  <w:style w:type="table" w:styleId="18">
    <w:name w:val="Table Columns 1"/>
    <w:basedOn w:val="a4"/>
    <w:uiPriority w:val="99"/>
    <w:semiHidden/>
    <w:unhideWhenUsed/>
    <w:rsid w:val="0097326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4"/>
    <w:uiPriority w:val="99"/>
    <w:semiHidden/>
    <w:unhideWhenUsed/>
    <w:rsid w:val="0097326C"/>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4"/>
    <w:uiPriority w:val="99"/>
    <w:semiHidden/>
    <w:unhideWhenUsed/>
    <w:rsid w:val="0097326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uiPriority w:val="99"/>
    <w:semiHidden/>
    <w:unhideWhenUsed/>
    <w:rsid w:val="0097326C"/>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uiPriority w:val="99"/>
    <w:semiHidden/>
    <w:unhideWhenUsed/>
    <w:rsid w:val="0097326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4">
    <w:name w:val="Signature"/>
    <w:basedOn w:val="a2"/>
    <w:link w:val="afffff5"/>
    <w:uiPriority w:val="99"/>
    <w:semiHidden/>
    <w:unhideWhenUsed/>
    <w:rsid w:val="0097326C"/>
    <w:pPr>
      <w:ind w:left="4320"/>
    </w:pPr>
  </w:style>
  <w:style w:type="character" w:customStyle="1" w:styleId="afffff5">
    <w:name w:val="Подпись Знак"/>
    <w:basedOn w:val="a3"/>
    <w:link w:val="afffff4"/>
    <w:uiPriority w:val="99"/>
    <w:semiHidden/>
    <w:rsid w:val="0097326C"/>
    <w:rPr>
      <w:rFonts w:ascii="Calibri" w:hAnsi="Calibri" w:cs="Calibri"/>
    </w:rPr>
  </w:style>
  <w:style w:type="table" w:styleId="19">
    <w:name w:val="Table Simple 1"/>
    <w:basedOn w:val="a4"/>
    <w:uiPriority w:val="99"/>
    <w:semiHidden/>
    <w:unhideWhenUsed/>
    <w:rsid w:val="0097326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6">
    <w:name w:val="Table Simple 2"/>
    <w:basedOn w:val="a4"/>
    <w:uiPriority w:val="99"/>
    <w:semiHidden/>
    <w:unhideWhenUsed/>
    <w:rsid w:val="0097326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
    <w:name w:val="Table Simple 3"/>
    <w:basedOn w:val="a4"/>
    <w:uiPriority w:val="99"/>
    <w:semiHidden/>
    <w:unhideWhenUsed/>
    <w:rsid w:val="0097326C"/>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a">
    <w:name w:val="Table Subtle 1"/>
    <w:basedOn w:val="a4"/>
    <w:uiPriority w:val="99"/>
    <w:semiHidden/>
    <w:unhideWhenUsed/>
    <w:rsid w:val="0097326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Subtle 2"/>
    <w:basedOn w:val="a4"/>
    <w:uiPriority w:val="99"/>
    <w:rsid w:val="0097326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b">
    <w:name w:val="index 1"/>
    <w:basedOn w:val="a2"/>
    <w:next w:val="a2"/>
    <w:autoRedefine/>
    <w:uiPriority w:val="99"/>
    <w:semiHidden/>
    <w:unhideWhenUsed/>
    <w:rsid w:val="0097326C"/>
    <w:pPr>
      <w:ind w:left="220" w:hanging="220"/>
    </w:pPr>
  </w:style>
  <w:style w:type="paragraph" w:styleId="2f8">
    <w:name w:val="index 2"/>
    <w:basedOn w:val="a2"/>
    <w:next w:val="a2"/>
    <w:autoRedefine/>
    <w:uiPriority w:val="99"/>
    <w:semiHidden/>
    <w:unhideWhenUsed/>
    <w:rsid w:val="0097326C"/>
    <w:pPr>
      <w:ind w:left="440" w:hanging="220"/>
    </w:pPr>
  </w:style>
  <w:style w:type="paragraph" w:styleId="3f0">
    <w:name w:val="index 3"/>
    <w:basedOn w:val="a2"/>
    <w:next w:val="a2"/>
    <w:autoRedefine/>
    <w:uiPriority w:val="99"/>
    <w:semiHidden/>
    <w:unhideWhenUsed/>
    <w:rsid w:val="0097326C"/>
    <w:pPr>
      <w:ind w:left="660" w:hanging="220"/>
    </w:pPr>
  </w:style>
  <w:style w:type="paragraph" w:styleId="49">
    <w:name w:val="index 4"/>
    <w:basedOn w:val="a2"/>
    <w:next w:val="a2"/>
    <w:autoRedefine/>
    <w:uiPriority w:val="99"/>
    <w:semiHidden/>
    <w:unhideWhenUsed/>
    <w:rsid w:val="0097326C"/>
    <w:pPr>
      <w:ind w:left="880" w:hanging="220"/>
    </w:pPr>
  </w:style>
  <w:style w:type="paragraph" w:styleId="58">
    <w:name w:val="index 5"/>
    <w:basedOn w:val="a2"/>
    <w:next w:val="a2"/>
    <w:autoRedefine/>
    <w:uiPriority w:val="99"/>
    <w:semiHidden/>
    <w:unhideWhenUsed/>
    <w:rsid w:val="0097326C"/>
    <w:pPr>
      <w:ind w:left="1100" w:hanging="220"/>
    </w:pPr>
  </w:style>
  <w:style w:type="paragraph" w:styleId="62">
    <w:name w:val="index 6"/>
    <w:basedOn w:val="a2"/>
    <w:next w:val="a2"/>
    <w:autoRedefine/>
    <w:uiPriority w:val="99"/>
    <w:semiHidden/>
    <w:unhideWhenUsed/>
    <w:rsid w:val="0097326C"/>
    <w:pPr>
      <w:ind w:left="1320" w:hanging="220"/>
    </w:pPr>
  </w:style>
  <w:style w:type="paragraph" w:styleId="72">
    <w:name w:val="index 7"/>
    <w:basedOn w:val="a2"/>
    <w:next w:val="a2"/>
    <w:autoRedefine/>
    <w:uiPriority w:val="99"/>
    <w:semiHidden/>
    <w:unhideWhenUsed/>
    <w:rsid w:val="0097326C"/>
    <w:pPr>
      <w:ind w:left="1540" w:hanging="220"/>
    </w:pPr>
  </w:style>
  <w:style w:type="paragraph" w:styleId="82">
    <w:name w:val="index 8"/>
    <w:basedOn w:val="a2"/>
    <w:next w:val="a2"/>
    <w:autoRedefine/>
    <w:uiPriority w:val="99"/>
    <w:semiHidden/>
    <w:unhideWhenUsed/>
    <w:rsid w:val="0097326C"/>
    <w:pPr>
      <w:ind w:left="1760" w:hanging="220"/>
    </w:pPr>
  </w:style>
  <w:style w:type="paragraph" w:styleId="92">
    <w:name w:val="index 9"/>
    <w:basedOn w:val="a2"/>
    <w:next w:val="a2"/>
    <w:autoRedefine/>
    <w:uiPriority w:val="99"/>
    <w:semiHidden/>
    <w:unhideWhenUsed/>
    <w:rsid w:val="0097326C"/>
    <w:pPr>
      <w:ind w:left="1980" w:hanging="220"/>
    </w:pPr>
  </w:style>
  <w:style w:type="paragraph" w:styleId="afffff6">
    <w:name w:val="index heading"/>
    <w:basedOn w:val="a2"/>
    <w:next w:val="1b"/>
    <w:uiPriority w:val="99"/>
    <w:semiHidden/>
    <w:unhideWhenUsed/>
    <w:rsid w:val="0097326C"/>
    <w:rPr>
      <w:rFonts w:ascii="Calibri Light" w:eastAsiaTheme="majorEastAsia" w:hAnsi="Calibri Light" w:cs="Calibri Light"/>
      <w:b/>
      <w:bCs/>
    </w:rPr>
  </w:style>
  <w:style w:type="paragraph" w:styleId="afffff7">
    <w:name w:val="Closing"/>
    <w:basedOn w:val="a2"/>
    <w:link w:val="afffff8"/>
    <w:uiPriority w:val="99"/>
    <w:semiHidden/>
    <w:unhideWhenUsed/>
    <w:rsid w:val="0097326C"/>
    <w:pPr>
      <w:ind w:left="4320"/>
    </w:pPr>
  </w:style>
  <w:style w:type="character" w:customStyle="1" w:styleId="afffff8">
    <w:name w:val="Прощание Знак"/>
    <w:basedOn w:val="a3"/>
    <w:link w:val="afffff7"/>
    <w:uiPriority w:val="99"/>
    <w:semiHidden/>
    <w:rsid w:val="0097326C"/>
    <w:rPr>
      <w:rFonts w:ascii="Calibri" w:hAnsi="Calibri" w:cs="Calibri"/>
    </w:rPr>
  </w:style>
  <w:style w:type="table" w:styleId="afffff9">
    <w:name w:val="Table Grid"/>
    <w:basedOn w:val="a4"/>
    <w:uiPriority w:val="39"/>
    <w:rsid w:val="00973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Grid 1"/>
    <w:basedOn w:val="a4"/>
    <w:uiPriority w:val="99"/>
    <w:semiHidden/>
    <w:unhideWhenUsed/>
    <w:rsid w:val="0097326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4"/>
    <w:uiPriority w:val="99"/>
    <w:semiHidden/>
    <w:unhideWhenUsed/>
    <w:rsid w:val="0097326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4"/>
    <w:uiPriority w:val="99"/>
    <w:semiHidden/>
    <w:unhideWhenUsed/>
    <w:rsid w:val="0097326C"/>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4"/>
    <w:uiPriority w:val="99"/>
    <w:semiHidden/>
    <w:unhideWhenUsed/>
    <w:rsid w:val="0097326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uiPriority w:val="99"/>
    <w:semiHidden/>
    <w:unhideWhenUsed/>
    <w:rsid w:val="0097326C"/>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97326C"/>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97326C"/>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97326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a">
    <w:name w:val="Grid Table Light"/>
    <w:basedOn w:val="a4"/>
    <w:uiPriority w:val="40"/>
    <w:rsid w:val="009732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8">
    <w:name w:val="Grid Table 1 Light"/>
    <w:basedOn w:val="a4"/>
    <w:uiPriority w:val="46"/>
    <w:rsid w:val="0097326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4"/>
    <w:uiPriority w:val="46"/>
    <w:rsid w:val="0097326C"/>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1">
    <w:name w:val="Grid Table 1 Light Accent 2"/>
    <w:basedOn w:val="a4"/>
    <w:uiPriority w:val="46"/>
    <w:rsid w:val="0097326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1">
    <w:name w:val="Grid Table 1 Light Accent 3"/>
    <w:basedOn w:val="a4"/>
    <w:uiPriority w:val="46"/>
    <w:rsid w:val="0097326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1">
    <w:name w:val="Grid Table 1 Light Accent 4"/>
    <w:basedOn w:val="a4"/>
    <w:uiPriority w:val="46"/>
    <w:rsid w:val="0097326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1">
    <w:name w:val="Grid Table 1 Light Accent 5"/>
    <w:basedOn w:val="a4"/>
    <w:uiPriority w:val="46"/>
    <w:rsid w:val="0097326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1">
    <w:name w:val="Grid Table 1 Light Accent 6"/>
    <w:basedOn w:val="a4"/>
    <w:uiPriority w:val="46"/>
    <w:rsid w:val="0097326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8">
    <w:name w:val="Grid Table 2"/>
    <w:basedOn w:val="a4"/>
    <w:uiPriority w:val="47"/>
    <w:rsid w:val="0097326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4"/>
    <w:uiPriority w:val="47"/>
    <w:rsid w:val="0097326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1">
    <w:name w:val="Grid Table 2 Accent 2"/>
    <w:basedOn w:val="a4"/>
    <w:uiPriority w:val="47"/>
    <w:rsid w:val="0097326C"/>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1">
    <w:name w:val="Grid Table 2 Accent 3"/>
    <w:basedOn w:val="a4"/>
    <w:uiPriority w:val="47"/>
    <w:rsid w:val="0097326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1">
    <w:name w:val="Grid Table 2 Accent 4"/>
    <w:basedOn w:val="a4"/>
    <w:uiPriority w:val="47"/>
    <w:rsid w:val="0097326C"/>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1">
    <w:name w:val="Grid Table 2 Accent 5"/>
    <w:basedOn w:val="a4"/>
    <w:uiPriority w:val="47"/>
    <w:rsid w:val="0097326C"/>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1">
    <w:name w:val="Grid Table 2 Accent 6"/>
    <w:basedOn w:val="a4"/>
    <w:uiPriority w:val="47"/>
    <w:rsid w:val="0097326C"/>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8">
    <w:name w:val="Grid Table 3"/>
    <w:basedOn w:val="a4"/>
    <w:uiPriority w:val="48"/>
    <w:rsid w:val="009732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97326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1">
    <w:name w:val="Grid Table 3 Accent 2"/>
    <w:basedOn w:val="a4"/>
    <w:uiPriority w:val="48"/>
    <w:rsid w:val="0097326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1">
    <w:name w:val="Grid Table 3 Accent 3"/>
    <w:basedOn w:val="a4"/>
    <w:uiPriority w:val="48"/>
    <w:rsid w:val="0097326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1">
    <w:name w:val="Grid Table 3 Accent 4"/>
    <w:basedOn w:val="a4"/>
    <w:uiPriority w:val="48"/>
    <w:rsid w:val="0097326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1">
    <w:name w:val="Grid Table 3 Accent 5"/>
    <w:basedOn w:val="a4"/>
    <w:uiPriority w:val="48"/>
    <w:rsid w:val="0097326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1">
    <w:name w:val="Grid Table 3 Accent 6"/>
    <w:basedOn w:val="a4"/>
    <w:uiPriority w:val="48"/>
    <w:rsid w:val="0097326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8">
    <w:name w:val="Grid Table 4"/>
    <w:basedOn w:val="a4"/>
    <w:uiPriority w:val="49"/>
    <w:rsid w:val="009732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1">
    <w:name w:val="Grid Table 4 Accent 1"/>
    <w:basedOn w:val="a4"/>
    <w:uiPriority w:val="49"/>
    <w:rsid w:val="0097326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1">
    <w:name w:val="Grid Table 4 Accent 2"/>
    <w:basedOn w:val="a4"/>
    <w:uiPriority w:val="49"/>
    <w:rsid w:val="0097326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1">
    <w:name w:val="Grid Table 4 Accent 3"/>
    <w:basedOn w:val="a4"/>
    <w:uiPriority w:val="49"/>
    <w:rsid w:val="0097326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1">
    <w:name w:val="Grid Table 4 Accent 4"/>
    <w:basedOn w:val="a4"/>
    <w:uiPriority w:val="49"/>
    <w:rsid w:val="0097326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1">
    <w:name w:val="Grid Table 4 Accent 5"/>
    <w:basedOn w:val="a4"/>
    <w:uiPriority w:val="49"/>
    <w:rsid w:val="0097326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1">
    <w:name w:val="Grid Table 4 Accent 6"/>
    <w:basedOn w:val="a4"/>
    <w:uiPriority w:val="49"/>
    <w:rsid w:val="0097326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8">
    <w:name w:val="Grid Table 5 Dark"/>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1">
    <w:name w:val="Grid Table 5 Dark Accent 1"/>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1">
    <w:name w:val="Grid Table 5 Dark Accent 2"/>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1">
    <w:name w:val="Grid Table 5 Dark Accent 3"/>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1">
    <w:name w:val="Grid Table 5 Dark Accent 4"/>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1">
    <w:name w:val="Grid Table 5 Dark Accent 5"/>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1">
    <w:name w:val="Grid Table 5 Dark Accent 6"/>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8">
    <w:name w:val="Grid Table 6 Colorful"/>
    <w:basedOn w:val="a4"/>
    <w:uiPriority w:val="51"/>
    <w:rsid w:val="009732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1">
    <w:name w:val="Grid Table 6 Colorful Accent 1"/>
    <w:basedOn w:val="a4"/>
    <w:uiPriority w:val="51"/>
    <w:rsid w:val="0097326C"/>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1">
    <w:name w:val="Grid Table 6 Colorful Accent 2"/>
    <w:basedOn w:val="a4"/>
    <w:uiPriority w:val="51"/>
    <w:rsid w:val="0097326C"/>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1">
    <w:name w:val="Grid Table 6 Colorful Accent 3"/>
    <w:basedOn w:val="a4"/>
    <w:uiPriority w:val="51"/>
    <w:rsid w:val="0097326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1">
    <w:name w:val="Grid Table 6 Colorful Accent 4"/>
    <w:basedOn w:val="a4"/>
    <w:uiPriority w:val="51"/>
    <w:rsid w:val="0097326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1">
    <w:name w:val="Grid Table 6 Colorful Accent 5"/>
    <w:basedOn w:val="a4"/>
    <w:uiPriority w:val="51"/>
    <w:rsid w:val="0097326C"/>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1">
    <w:name w:val="Grid Table 6 Colorful Accent 6"/>
    <w:basedOn w:val="a4"/>
    <w:uiPriority w:val="51"/>
    <w:rsid w:val="0097326C"/>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7">
    <w:name w:val="Grid Table 7 Colorful"/>
    <w:basedOn w:val="a4"/>
    <w:uiPriority w:val="52"/>
    <w:rsid w:val="009732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97326C"/>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97326C"/>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97326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97326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97326C"/>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97326C"/>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9">
    <w:name w:val="Table Web 1"/>
    <w:basedOn w:val="a4"/>
    <w:uiPriority w:val="99"/>
    <w:semiHidden/>
    <w:unhideWhenUsed/>
    <w:rsid w:val="0097326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4"/>
    <w:uiPriority w:val="99"/>
    <w:semiHidden/>
    <w:unhideWhenUsed/>
    <w:rsid w:val="0097326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4"/>
    <w:uiPriority w:val="99"/>
    <w:rsid w:val="0097326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b">
    <w:name w:val="footnote reference"/>
    <w:basedOn w:val="a3"/>
    <w:uiPriority w:val="99"/>
    <w:semiHidden/>
    <w:unhideWhenUsed/>
    <w:rsid w:val="0097326C"/>
    <w:rPr>
      <w:rFonts w:ascii="Calibri" w:hAnsi="Calibri" w:cs="Calibri"/>
      <w:vertAlign w:val="superscript"/>
    </w:rPr>
  </w:style>
  <w:style w:type="character" w:styleId="afffffc">
    <w:name w:val="line number"/>
    <w:basedOn w:val="a3"/>
    <w:uiPriority w:val="99"/>
    <w:semiHidden/>
    <w:unhideWhenUsed/>
    <w:rsid w:val="0097326C"/>
    <w:rPr>
      <w:rFonts w:ascii="Calibri" w:hAnsi="Calibri" w:cs="Calibri"/>
    </w:rPr>
  </w:style>
  <w:style w:type="table" w:styleId="1d">
    <w:name w:val="Table 3D effects 1"/>
    <w:basedOn w:val="a4"/>
    <w:uiPriority w:val="99"/>
    <w:semiHidden/>
    <w:unhideWhenUsed/>
    <w:rsid w:val="0097326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a">
    <w:name w:val="Table 3D effects 2"/>
    <w:basedOn w:val="a4"/>
    <w:uiPriority w:val="99"/>
    <w:semiHidden/>
    <w:unhideWhenUsed/>
    <w:rsid w:val="0097326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3D effects 3"/>
    <w:basedOn w:val="a4"/>
    <w:uiPriority w:val="99"/>
    <w:semiHidden/>
    <w:unhideWhenUsed/>
    <w:rsid w:val="0097326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d">
    <w:name w:val="Table Theme"/>
    <w:basedOn w:val="a4"/>
    <w:uiPriority w:val="99"/>
    <w:semiHidden/>
    <w:unhideWhenUsed/>
    <w:rsid w:val="00973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e">
    <w:name w:val="page number"/>
    <w:basedOn w:val="a3"/>
    <w:uiPriority w:val="99"/>
    <w:semiHidden/>
    <w:unhideWhenUsed/>
    <w:rsid w:val="0097326C"/>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55307">
      <w:bodyDiv w:val="1"/>
      <w:marLeft w:val="0"/>
      <w:marRight w:val="0"/>
      <w:marTop w:val="0"/>
      <w:marBottom w:val="0"/>
      <w:divBdr>
        <w:top w:val="none" w:sz="0" w:space="0" w:color="auto"/>
        <w:left w:val="none" w:sz="0" w:space="0" w:color="auto"/>
        <w:bottom w:val="none" w:sz="0" w:space="0" w:color="auto"/>
        <w:right w:val="none" w:sz="0" w:space="0" w:color="auto"/>
      </w:divBdr>
    </w:div>
    <w:div w:id="233785644">
      <w:bodyDiv w:val="1"/>
      <w:marLeft w:val="0"/>
      <w:marRight w:val="0"/>
      <w:marTop w:val="0"/>
      <w:marBottom w:val="0"/>
      <w:divBdr>
        <w:top w:val="none" w:sz="0" w:space="0" w:color="auto"/>
        <w:left w:val="none" w:sz="0" w:space="0" w:color="auto"/>
        <w:bottom w:val="none" w:sz="0" w:space="0" w:color="auto"/>
        <w:right w:val="none" w:sz="0" w:space="0" w:color="auto"/>
      </w:divBdr>
    </w:div>
    <w:div w:id="457116022">
      <w:bodyDiv w:val="1"/>
      <w:marLeft w:val="0"/>
      <w:marRight w:val="0"/>
      <w:marTop w:val="0"/>
      <w:marBottom w:val="0"/>
      <w:divBdr>
        <w:top w:val="none" w:sz="0" w:space="0" w:color="auto"/>
        <w:left w:val="none" w:sz="0" w:space="0" w:color="auto"/>
        <w:bottom w:val="none" w:sz="0" w:space="0" w:color="auto"/>
        <w:right w:val="none" w:sz="0" w:space="0" w:color="auto"/>
      </w:divBdr>
    </w:div>
    <w:div w:id="1706522175">
      <w:bodyDiv w:val="1"/>
      <w:marLeft w:val="0"/>
      <w:marRight w:val="0"/>
      <w:marTop w:val="0"/>
      <w:marBottom w:val="0"/>
      <w:divBdr>
        <w:top w:val="none" w:sz="0" w:space="0" w:color="auto"/>
        <w:left w:val="none" w:sz="0" w:space="0" w:color="auto"/>
        <w:bottom w:val="none" w:sz="0" w:space="0" w:color="auto"/>
        <w:right w:val="none" w:sz="0" w:space="0" w:color="auto"/>
      </w:divBdr>
    </w:div>
    <w:div w:id="1755659516">
      <w:bodyDiv w:val="1"/>
      <w:marLeft w:val="0"/>
      <w:marRight w:val="0"/>
      <w:marTop w:val="0"/>
      <w:marBottom w:val="0"/>
      <w:divBdr>
        <w:top w:val="none" w:sz="0" w:space="0" w:color="auto"/>
        <w:left w:val="none" w:sz="0" w:space="0" w:color="auto"/>
        <w:bottom w:val="none" w:sz="0" w:space="0" w:color="auto"/>
        <w:right w:val="none" w:sz="0" w:space="0" w:color="auto"/>
      </w:divBdr>
    </w:div>
    <w:div w:id="19086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_do\AppData\Roaming\Microsoft\&#1064;&#1072;&#1073;&#1083;&#1086;&#1085;&#1099;\&#1057;%20&#1086;&#1076;&#1080;&#1085;&#1072;&#1088;&#1085;&#1099;&#1084;%20&#1080;&#1085;&#1090;&#1077;&#1088;&#1074;&#1072;&#1083;&#1086;&#1084;%20(&#1087;&#1091;&#1089;&#1090;&#1086;&#108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С одинарным интервалом (пустой).dotx</Template>
  <TotalTime>0</TotalTime>
  <Pages>2</Pages>
  <Words>1003</Words>
  <Characters>572</Characters>
  <Application>Microsoft Office Word</Application>
  <DocSecurity>0</DocSecurity>
  <Lines>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2019-12-06T12:15:00Z</dcterms:created>
  <dcterms:modified xsi:type="dcterms:W3CDTF">2019-12-06T13:38:00Z</dcterms:modified>
</cp:coreProperties>
</file>