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193" w:rsidRPr="006B6193" w:rsidRDefault="006B6193" w:rsidP="006B6193">
      <w:pPr>
        <w:shd w:val="clear" w:color="auto" w:fill="FFFFFF"/>
        <w:spacing w:after="0" w:line="240" w:lineRule="auto"/>
        <w:jc w:val="center"/>
        <w:rPr>
          <w:rFonts w:ascii="Times New Roman" w:eastAsia="Times New Roman" w:hAnsi="Times New Roman"/>
          <w:color w:val="000000"/>
          <w:sz w:val="21"/>
          <w:szCs w:val="21"/>
          <w:lang w:eastAsia="uk-UA"/>
        </w:rPr>
      </w:pPr>
      <w:r w:rsidRPr="006B6193">
        <w:rPr>
          <w:rFonts w:ascii="Times New Roman" w:eastAsia="Times New Roman" w:hAnsi="Times New Roman"/>
          <w:b/>
          <w:bCs/>
          <w:color w:val="000000"/>
          <w:sz w:val="21"/>
          <w:szCs w:val="21"/>
          <w:lang w:eastAsia="uk-UA"/>
        </w:rPr>
        <w:t>Київський національний університет імені Тараса Шевченка</w:t>
      </w:r>
    </w:p>
    <w:p w:rsidR="006B6193" w:rsidRPr="006B6193" w:rsidRDefault="006B6193" w:rsidP="006B6193">
      <w:pPr>
        <w:shd w:val="clear" w:color="auto" w:fill="FFFFFF"/>
        <w:spacing w:after="0" w:line="240" w:lineRule="auto"/>
        <w:jc w:val="center"/>
        <w:rPr>
          <w:rFonts w:ascii="Times New Roman" w:eastAsia="Times New Roman" w:hAnsi="Times New Roman"/>
          <w:color w:val="000000"/>
          <w:sz w:val="21"/>
          <w:szCs w:val="21"/>
          <w:lang w:eastAsia="uk-UA"/>
        </w:rPr>
      </w:pPr>
      <w:r w:rsidRPr="006B6193">
        <w:rPr>
          <w:rFonts w:ascii="Times New Roman" w:eastAsia="Times New Roman" w:hAnsi="Times New Roman"/>
          <w:b/>
          <w:bCs/>
          <w:color w:val="000000"/>
          <w:sz w:val="21"/>
          <w:szCs w:val="21"/>
          <w:lang w:eastAsia="uk-UA"/>
        </w:rPr>
        <w:t>Факультет комп’ютерних наук та кібернетики</w:t>
      </w:r>
    </w:p>
    <w:p w:rsidR="006B6193" w:rsidRPr="006B6193" w:rsidRDefault="006B6193" w:rsidP="006B6193">
      <w:pPr>
        <w:shd w:val="clear" w:color="auto" w:fill="FFFFFF"/>
        <w:spacing w:after="0" w:line="240" w:lineRule="auto"/>
        <w:rPr>
          <w:rFonts w:ascii="Times New Roman" w:eastAsia="Times New Roman" w:hAnsi="Times New Roman"/>
          <w:color w:val="000000"/>
          <w:sz w:val="17"/>
          <w:szCs w:val="17"/>
          <w:lang w:eastAsia="uk-UA"/>
        </w:rPr>
      </w:pPr>
    </w:p>
    <w:p w:rsidR="006B6193" w:rsidRPr="006B6193" w:rsidRDefault="006B6193" w:rsidP="006B6193">
      <w:pPr>
        <w:shd w:val="clear" w:color="auto" w:fill="FFFFFF"/>
        <w:spacing w:after="0" w:line="240" w:lineRule="auto"/>
        <w:jc w:val="center"/>
        <w:rPr>
          <w:rFonts w:ascii="Times New Roman" w:eastAsia="Times New Roman" w:hAnsi="Times New Roman"/>
          <w:color w:val="000000"/>
          <w:sz w:val="33"/>
          <w:szCs w:val="33"/>
          <w:lang w:eastAsia="uk-UA"/>
        </w:rPr>
      </w:pPr>
      <w:r w:rsidRPr="006B6193">
        <w:rPr>
          <w:rFonts w:ascii="Times New Roman" w:eastAsia="Times New Roman" w:hAnsi="Times New Roman"/>
          <w:b/>
          <w:bCs/>
          <w:color w:val="000000"/>
          <w:sz w:val="33"/>
          <w:szCs w:val="33"/>
          <w:lang w:eastAsia="uk-UA"/>
        </w:rPr>
        <w:t>АЛГОРИТМИ ТА СКЛАДНІСТЬ </w:t>
      </w:r>
    </w:p>
    <w:p w:rsidR="006B6193" w:rsidRPr="006B6193" w:rsidRDefault="006B6193" w:rsidP="006B6193">
      <w:pPr>
        <w:shd w:val="clear" w:color="auto" w:fill="FFFFFF"/>
        <w:spacing w:after="0" w:line="240" w:lineRule="auto"/>
        <w:jc w:val="center"/>
        <w:rPr>
          <w:rFonts w:ascii="Times New Roman" w:eastAsia="Times New Roman" w:hAnsi="Times New Roman"/>
          <w:color w:val="000000"/>
          <w:sz w:val="24"/>
          <w:szCs w:val="24"/>
          <w:lang w:eastAsia="uk-UA"/>
        </w:rPr>
      </w:pPr>
      <w:r w:rsidRPr="006B6193">
        <w:rPr>
          <w:rFonts w:ascii="Times New Roman" w:eastAsia="Times New Roman" w:hAnsi="Times New Roman"/>
          <w:b/>
          <w:bCs/>
          <w:color w:val="000000"/>
          <w:sz w:val="24"/>
          <w:szCs w:val="24"/>
          <w:lang w:eastAsia="uk-UA"/>
        </w:rPr>
        <w:t>Лабораторний проект №7</w:t>
      </w:r>
      <w:bookmarkStart w:id="0" w:name="_GoBack"/>
      <w:bookmarkEnd w:id="0"/>
    </w:p>
    <w:p w:rsidR="006B6193" w:rsidRPr="006B6193" w:rsidRDefault="006B6193" w:rsidP="006B6193">
      <w:pPr>
        <w:shd w:val="clear" w:color="auto" w:fill="FFFFFF"/>
        <w:spacing w:after="0" w:line="240" w:lineRule="auto"/>
        <w:jc w:val="center"/>
        <w:rPr>
          <w:rFonts w:ascii="Times New Roman" w:eastAsia="Times New Roman" w:hAnsi="Times New Roman"/>
          <w:color w:val="000000"/>
          <w:sz w:val="30"/>
          <w:szCs w:val="30"/>
          <w:lang w:eastAsia="uk-UA"/>
        </w:rPr>
      </w:pPr>
      <w:r w:rsidRPr="006B6193">
        <w:rPr>
          <w:rFonts w:ascii="Times New Roman" w:eastAsia="Times New Roman" w:hAnsi="Times New Roman"/>
          <w:b/>
          <w:bCs/>
          <w:color w:val="000000"/>
          <w:sz w:val="30"/>
          <w:szCs w:val="30"/>
          <w:lang w:eastAsia="uk-UA"/>
        </w:rPr>
        <w:t>Узагальнений метод Рабіна-Карпа</w:t>
      </w:r>
    </w:p>
    <w:p w:rsidR="006B6193" w:rsidRPr="006B6193" w:rsidRDefault="006B6193" w:rsidP="006B6193">
      <w:pPr>
        <w:shd w:val="clear" w:color="auto" w:fill="FFFFFF"/>
        <w:spacing w:after="0" w:line="240" w:lineRule="auto"/>
        <w:jc w:val="center"/>
        <w:rPr>
          <w:rFonts w:ascii="Times New Roman" w:eastAsia="Times New Roman" w:hAnsi="Times New Roman"/>
          <w:color w:val="000000"/>
          <w:sz w:val="30"/>
          <w:szCs w:val="30"/>
          <w:lang w:eastAsia="uk-UA"/>
        </w:rPr>
      </w:pPr>
      <w:r w:rsidRPr="006B6193">
        <w:rPr>
          <w:rFonts w:ascii="Times New Roman" w:eastAsia="Times New Roman" w:hAnsi="Times New Roman"/>
          <w:b/>
          <w:bCs/>
          <w:color w:val="000000"/>
          <w:sz w:val="30"/>
          <w:szCs w:val="30"/>
          <w:lang w:eastAsia="uk-UA"/>
        </w:rPr>
        <w:t>Звіт</w:t>
      </w:r>
    </w:p>
    <w:p w:rsidR="006B6193" w:rsidRPr="006B6193" w:rsidRDefault="006B6193" w:rsidP="006B6193">
      <w:pPr>
        <w:shd w:val="clear" w:color="auto" w:fill="FFFFFF"/>
        <w:spacing w:after="0" w:line="240" w:lineRule="auto"/>
        <w:jc w:val="right"/>
        <w:rPr>
          <w:rFonts w:ascii="Times New Roman" w:eastAsia="Times New Roman" w:hAnsi="Times New Roman"/>
          <w:color w:val="000000"/>
          <w:sz w:val="21"/>
          <w:szCs w:val="21"/>
          <w:lang w:eastAsia="uk-UA"/>
        </w:rPr>
      </w:pPr>
      <w:r w:rsidRPr="006B6193">
        <w:rPr>
          <w:rFonts w:ascii="Times New Roman" w:eastAsia="Times New Roman" w:hAnsi="Times New Roman"/>
          <w:b/>
          <w:bCs/>
          <w:color w:val="000000"/>
          <w:sz w:val="21"/>
          <w:szCs w:val="21"/>
          <w:lang w:eastAsia="uk-UA"/>
        </w:rPr>
        <w:t>Підготував:</w:t>
      </w:r>
    </w:p>
    <w:p w:rsidR="006B6193" w:rsidRPr="006B6193" w:rsidRDefault="006B6193" w:rsidP="006B6193">
      <w:pPr>
        <w:shd w:val="clear" w:color="auto" w:fill="FFFFFF"/>
        <w:spacing w:after="0" w:line="240" w:lineRule="auto"/>
        <w:jc w:val="right"/>
        <w:rPr>
          <w:rFonts w:ascii="Times New Roman" w:eastAsia="Times New Roman" w:hAnsi="Times New Roman"/>
          <w:color w:val="000000"/>
          <w:sz w:val="21"/>
          <w:szCs w:val="21"/>
          <w:lang w:eastAsia="uk-UA"/>
        </w:rPr>
      </w:pPr>
      <w:r w:rsidRPr="006B6193">
        <w:rPr>
          <w:rFonts w:ascii="Times New Roman" w:eastAsia="Times New Roman" w:hAnsi="Times New Roman"/>
          <w:color w:val="000000"/>
          <w:sz w:val="21"/>
          <w:szCs w:val="21"/>
          <w:lang w:eastAsia="uk-UA"/>
        </w:rPr>
        <w:t>студент групи К-28</w:t>
      </w:r>
    </w:p>
    <w:p w:rsidR="006B6193" w:rsidRPr="006B6193" w:rsidRDefault="006B6193" w:rsidP="006B6193">
      <w:pPr>
        <w:shd w:val="clear" w:color="auto" w:fill="FFFFFF"/>
        <w:spacing w:after="0" w:line="240" w:lineRule="auto"/>
        <w:jc w:val="right"/>
        <w:rPr>
          <w:rFonts w:ascii="Times New Roman" w:eastAsia="Times New Roman" w:hAnsi="Times New Roman"/>
          <w:color w:val="000000"/>
          <w:sz w:val="21"/>
          <w:szCs w:val="21"/>
          <w:lang w:eastAsia="uk-UA"/>
        </w:rPr>
      </w:pPr>
      <w:r w:rsidRPr="006B6193">
        <w:rPr>
          <w:rFonts w:ascii="Times New Roman" w:eastAsia="Times New Roman" w:hAnsi="Times New Roman"/>
          <w:color w:val="000000"/>
          <w:sz w:val="21"/>
          <w:szCs w:val="21"/>
          <w:lang w:eastAsia="uk-UA"/>
        </w:rPr>
        <w:t>Шкарупа Микита Олексійович</w:t>
      </w:r>
    </w:p>
    <w:p w:rsidR="006B6193" w:rsidRPr="006B6193" w:rsidRDefault="006B6193" w:rsidP="006B6193">
      <w:pPr>
        <w:shd w:val="clear" w:color="auto" w:fill="FFFFFF"/>
        <w:spacing w:after="0" w:line="240" w:lineRule="auto"/>
        <w:jc w:val="center"/>
        <w:rPr>
          <w:rFonts w:ascii="Times New Roman" w:eastAsia="Times New Roman" w:hAnsi="Times New Roman"/>
          <w:color w:val="000000"/>
          <w:sz w:val="21"/>
          <w:szCs w:val="21"/>
          <w:lang w:eastAsia="uk-UA"/>
        </w:rPr>
      </w:pPr>
      <w:r w:rsidRPr="006B6193">
        <w:rPr>
          <w:rFonts w:ascii="Times New Roman" w:eastAsia="Times New Roman" w:hAnsi="Times New Roman"/>
          <w:b/>
          <w:bCs/>
          <w:color w:val="000000"/>
          <w:sz w:val="21"/>
          <w:szCs w:val="21"/>
          <w:lang w:eastAsia="uk-UA"/>
        </w:rPr>
        <w:t>Київ 2019</w:t>
      </w:r>
    </w:p>
    <w:p w:rsidR="006B6193" w:rsidRPr="006B6193" w:rsidRDefault="006B6193" w:rsidP="006B6193">
      <w:pPr>
        <w:shd w:val="clear" w:color="auto" w:fill="FFFFFF"/>
        <w:spacing w:after="0" w:line="240" w:lineRule="auto"/>
        <w:rPr>
          <w:rFonts w:ascii="Times New Roman" w:eastAsia="Times New Roman" w:hAnsi="Times New Roman"/>
          <w:color w:val="000000"/>
          <w:sz w:val="17"/>
          <w:szCs w:val="17"/>
          <w:lang w:eastAsia="uk-UA"/>
        </w:rPr>
      </w:pPr>
    </w:p>
    <w:p w:rsidR="006B6193" w:rsidRPr="006B6193" w:rsidRDefault="006B6193" w:rsidP="006B6193">
      <w:pPr>
        <w:shd w:val="clear" w:color="auto" w:fill="FFFFFF"/>
        <w:spacing w:after="0" w:line="240" w:lineRule="auto"/>
        <w:rPr>
          <w:rFonts w:ascii="Times New Roman" w:eastAsia="Times New Roman" w:hAnsi="Times New Roman"/>
          <w:color w:val="000000"/>
          <w:sz w:val="17"/>
          <w:szCs w:val="17"/>
          <w:lang w:eastAsia="uk-UA"/>
        </w:rPr>
      </w:pPr>
    </w:p>
    <w:p w:rsidR="006B6193" w:rsidRPr="006B6193" w:rsidRDefault="006B6193" w:rsidP="006B6193">
      <w:pPr>
        <w:shd w:val="clear" w:color="auto" w:fill="FFFFFF"/>
        <w:spacing w:after="0" w:line="240" w:lineRule="auto"/>
        <w:rPr>
          <w:rFonts w:ascii="Times New Roman" w:eastAsia="Times New Roman" w:hAnsi="Times New Roman"/>
          <w:color w:val="000000"/>
          <w:sz w:val="17"/>
          <w:szCs w:val="17"/>
          <w:lang w:eastAsia="uk-UA"/>
        </w:rPr>
      </w:pPr>
    </w:p>
    <w:p w:rsidR="006B6193" w:rsidRPr="006B6193" w:rsidRDefault="006B6193" w:rsidP="006B6193">
      <w:pPr>
        <w:shd w:val="clear" w:color="auto" w:fill="FFFFFF"/>
        <w:spacing w:after="0" w:line="240" w:lineRule="auto"/>
        <w:rPr>
          <w:rFonts w:ascii="Times New Roman" w:eastAsia="Times New Roman" w:hAnsi="Times New Roman"/>
          <w:color w:val="000000"/>
          <w:sz w:val="32"/>
          <w:szCs w:val="32"/>
          <w:lang w:eastAsia="uk-UA"/>
        </w:rPr>
      </w:pPr>
      <w:r w:rsidRPr="006B6193">
        <w:rPr>
          <w:rFonts w:ascii="Times New Roman" w:eastAsia="Times New Roman" w:hAnsi="Times New Roman"/>
          <w:b/>
          <w:bCs/>
          <w:color w:val="000000"/>
          <w:sz w:val="32"/>
          <w:szCs w:val="32"/>
          <w:lang w:eastAsia="uk-UA"/>
        </w:rPr>
        <w:t>Задача алгоритму</w:t>
      </w:r>
    </w:p>
    <w:p w:rsidR="006B6193" w:rsidRPr="006B6193" w:rsidRDefault="006B6193" w:rsidP="006B6193">
      <w:pPr>
        <w:shd w:val="clear" w:color="auto" w:fill="FFFFFF"/>
        <w:spacing w:after="0" w:line="240" w:lineRule="auto"/>
        <w:ind w:left="720"/>
        <w:jc w:val="both"/>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Узагальнити метод Рабина-Карпа пошуку зразка в текстовому рядку так, щоб  він дозволив розв’язати задачу пошуку заданого зразка розміром m на m у             символьному масиві розміром n на n. Зразок можна рухати по </w:t>
      </w:r>
    </w:p>
    <w:p w:rsidR="006B6193" w:rsidRPr="006B6193" w:rsidRDefault="006B6193" w:rsidP="006B6193">
      <w:pPr>
        <w:shd w:val="clear" w:color="auto" w:fill="FFFFFF"/>
        <w:spacing w:after="0" w:line="240" w:lineRule="auto"/>
        <w:ind w:left="720"/>
        <w:jc w:val="both"/>
        <w:rPr>
          <w:rFonts w:ascii="Times New Roman" w:eastAsia="Times New Roman" w:hAnsi="Times New Roman"/>
          <w:color w:val="000000"/>
          <w:sz w:val="21"/>
          <w:szCs w:val="21"/>
          <w:lang w:eastAsia="uk-UA"/>
        </w:rPr>
      </w:pPr>
      <w:r w:rsidRPr="006B6193">
        <w:rPr>
          <w:rFonts w:ascii="Times New Roman" w:eastAsia="Times New Roman" w:hAnsi="Times New Roman"/>
          <w:color w:val="000000"/>
          <w:sz w:val="28"/>
          <w:szCs w:val="28"/>
          <w:lang w:eastAsia="uk-UA"/>
        </w:rPr>
        <w:t>горизонталі і вертикалі, але не обертати.</w:t>
      </w:r>
    </w:p>
    <w:p w:rsidR="006B6193" w:rsidRPr="006B6193" w:rsidRDefault="006B6193" w:rsidP="006B6193">
      <w:pPr>
        <w:shd w:val="clear" w:color="auto" w:fill="FFFFFF"/>
        <w:spacing w:after="0" w:line="240" w:lineRule="auto"/>
        <w:rPr>
          <w:rFonts w:ascii="Times New Roman" w:eastAsia="Times New Roman" w:hAnsi="Times New Roman"/>
          <w:color w:val="000000"/>
          <w:sz w:val="32"/>
          <w:szCs w:val="32"/>
          <w:lang w:eastAsia="uk-UA"/>
        </w:rPr>
      </w:pPr>
      <w:r w:rsidRPr="006B6193">
        <w:rPr>
          <w:rFonts w:ascii="Times New Roman" w:eastAsia="Times New Roman" w:hAnsi="Times New Roman"/>
          <w:b/>
          <w:bCs/>
          <w:color w:val="000000"/>
          <w:sz w:val="32"/>
          <w:szCs w:val="32"/>
          <w:lang w:eastAsia="uk-UA"/>
        </w:rPr>
        <w:t>Вигляд алгоритму</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 xml:space="preserve">Візьмемо не тільки текст Text [n] [n], а й шаблон s [m] [m]. Щоб виконати  існуюче завдання  будемо робити наступне: шукаємо в i-му рядку, де (0 &lt;= i  &lt;= n-1), 0-вий рядок s Алгоритмом Рабина-Карпа. При знаходженні   нульового рядку будемо перевіряти рядки відрізку під нею теж  </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алгоритмом Рабина-Карпа на відповідність.</w:t>
      </w:r>
    </w:p>
    <w:p w:rsidR="006B6193" w:rsidRPr="006B6193" w:rsidRDefault="006B6193" w:rsidP="006B6193">
      <w:pPr>
        <w:shd w:val="clear" w:color="auto" w:fill="FFFFFF"/>
        <w:spacing w:after="0" w:line="240" w:lineRule="auto"/>
        <w:rPr>
          <w:rFonts w:ascii="Times New Roman" w:eastAsia="Times New Roman" w:hAnsi="Times New Roman"/>
          <w:color w:val="000000"/>
          <w:sz w:val="32"/>
          <w:szCs w:val="32"/>
          <w:lang w:eastAsia="uk-UA"/>
        </w:rPr>
      </w:pPr>
      <w:r w:rsidRPr="006B6193">
        <w:rPr>
          <w:rFonts w:ascii="Times New Roman" w:eastAsia="Times New Roman" w:hAnsi="Times New Roman"/>
          <w:b/>
          <w:bCs/>
          <w:color w:val="000000"/>
          <w:sz w:val="32"/>
          <w:szCs w:val="32"/>
          <w:lang w:eastAsia="uk-UA"/>
        </w:rPr>
        <w:t>Алгоритм Рабіна-Карпа </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Даний алгоритм розпочинається не тільки з підрахунку hash (s [0..m-1]) і hash  (p [0..m-1]), а й з підрахунку pm, для прискорення відповідей на запит.</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Для i</w:t>
      </w:r>
      <w:r w:rsidRPr="006B6193">
        <w:rPr>
          <w:rFonts w:ascii="Cambria Math" w:eastAsia="Times New Roman" w:hAnsi="Cambria Math" w:cs="Cambria Math"/>
          <w:color w:val="000000"/>
          <w:sz w:val="28"/>
          <w:szCs w:val="28"/>
          <w:lang w:eastAsia="uk-UA"/>
        </w:rPr>
        <w:t>∈</w:t>
      </w:r>
      <w:r w:rsidRPr="006B6193">
        <w:rPr>
          <w:rFonts w:ascii="Times New Roman" w:eastAsia="Times New Roman" w:hAnsi="Times New Roman"/>
          <w:color w:val="000000"/>
          <w:sz w:val="28"/>
          <w:szCs w:val="28"/>
          <w:lang w:eastAsia="uk-UA"/>
        </w:rPr>
        <w:t> [0..n-m] обчислюється hash (s [i..i + m-1]) і порівнюється з hash (p  [0..m-1]). У випадку, якщо вони виявилися рівними, то зразок p ймовірніше  міститься в рядку s розпочинаючи з позиції i, хоча бувають випадки  помилкового спрацювування алгоритму. В такому разі, щоб звести такі  спрацювування до мінімуму або взагалі виключити, застосовують  порівняння деяких символів з цих рядків, які обираються випадковим  чином, чи  застосовується явне порівняння рядків, як в наявному алгоритмі  пошуку підрядка в рядку. Зрозуміло, що перевірка буде відбуватись швидше у  першому випадку, але і тут є вірогідність, того що відбудеться помилкове  спрацювування, хоч воно буде  невелике. Що до другого випадку, то тут  перевірка займе деякий час, що буде дорівнювати довжині зразку, але це  також повністю виключить ймовірність помилкового спрацювування.</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lastRenderedPageBreak/>
        <w:t>У випадку потреби знаходження індексів входження декількох зразків, або  при необхідності порівняння двох рядків, тоді вигідніше буде предрахувать  всі ступені p, а також хеші всіх префіксів рядків s.</w:t>
      </w:r>
    </w:p>
    <w:p w:rsidR="006B6193" w:rsidRPr="006B6193" w:rsidRDefault="006B6193" w:rsidP="006B6193">
      <w:pPr>
        <w:shd w:val="clear" w:color="auto" w:fill="FFFFFF"/>
        <w:spacing w:after="0" w:line="240" w:lineRule="auto"/>
        <w:rPr>
          <w:rFonts w:ascii="Times New Roman" w:eastAsia="Times New Roman" w:hAnsi="Times New Roman"/>
          <w:color w:val="000000"/>
          <w:sz w:val="32"/>
          <w:szCs w:val="32"/>
          <w:lang w:eastAsia="uk-UA"/>
        </w:rPr>
      </w:pPr>
      <w:r w:rsidRPr="006B6193">
        <w:rPr>
          <w:rFonts w:ascii="Times New Roman" w:eastAsia="Times New Roman" w:hAnsi="Times New Roman"/>
          <w:b/>
          <w:bCs/>
          <w:color w:val="000000"/>
          <w:sz w:val="32"/>
          <w:szCs w:val="32"/>
          <w:lang w:eastAsia="uk-UA"/>
        </w:rPr>
        <w:t>Приклад</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Розглянемо для наглядності абетку D = {0, 1, 2, 3, 4, 5, 6, 7, 8, 9}, таким  чином, що кожен символ в абетці є d-кова цифра, де d = │D│.</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Припустимо, що наш зразок буде маєти такий вигляд W = 3 1 4 1 5</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Будемо обчислювати ці значення чисел з таблиці довжини | W | = 5 по mod q,  q - просте число.  23590(mod 13)=8, 35902(mod 13)=9, 59023(mod 13)=9, …</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k1=31415º7(mod 13) – вхождення зразку,</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k2=67399º7(mod 13) – порожнє спрацювання .</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З рівності ki = kj (mod q) не виходить, що ki = kj (наприклад, 31415 = 67399  (mod 13), але це не означає, що 31415 = 67399). Якщо ki = kj (mod q), тоді  необхідно буде перевірити, чи збігаються рядки W [1 ... m] і T [s + 1 ... s + m]   в дійсності.</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У випадку, якщо просте число q занадто велике, тоді додаткові витрати  будуть невеликі для аналізу порожніх спрацювувань.</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У середньому випадку він спрацює за час О (N + M), це доволі швидко.</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 xml:space="preserve">А от в найгіршому випадку час роботи алгоритму РК - Θ ((N-M + 1) * M).  </w:t>
      </w:r>
      <w:r w:rsidRPr="006B6193">
        <w:rPr>
          <w:rFonts w:ascii="Times New Roman" w:eastAsia="Times New Roman" w:hAnsi="Times New Roman"/>
          <w:i/>
          <w:iCs/>
          <w:color w:val="000000"/>
          <w:sz w:val="28"/>
          <w:szCs w:val="28"/>
          <w:lang w:eastAsia="uk-UA"/>
        </w:rPr>
        <w:t>Наприклад:</w:t>
      </w:r>
      <w:r w:rsidRPr="006B6193">
        <w:rPr>
          <w:rFonts w:ascii="Times New Roman" w:eastAsia="Times New Roman" w:hAnsi="Times New Roman"/>
          <w:color w:val="000000"/>
          <w:sz w:val="28"/>
          <w:szCs w:val="28"/>
          <w:lang w:eastAsia="uk-UA"/>
        </w:rPr>
        <w:t> Скільки порожніх спрацювувань зробить k алгоритм РК, якщо</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q = 11, 13, 17. Припустимо W = {2 6}  </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26 mod 11 = 4 → k = 3 порожніх спрацювань,</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26 mod 13 = 0 → k = 1 порожніх спрацювування,</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26 mod 17 = 9 → k = 0 порожніх спрацювувань.</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Зрозуміло, що кількість порожніх спрацювувань k є функцією від величини  простого числа q (у тому випадку, якщо функція обробки зразка mod q) і, в  загальному випадку, від виду функції для обробки зразка W і тексту Т.</w:t>
      </w:r>
    </w:p>
    <w:p w:rsidR="006B6193" w:rsidRPr="006B6193" w:rsidRDefault="006B6193" w:rsidP="006B6193">
      <w:pPr>
        <w:shd w:val="clear" w:color="auto" w:fill="FFFFFF"/>
        <w:spacing w:after="0" w:line="240" w:lineRule="auto"/>
        <w:rPr>
          <w:rFonts w:ascii="Times New Roman" w:eastAsia="Times New Roman" w:hAnsi="Times New Roman"/>
          <w:color w:val="000000"/>
          <w:sz w:val="32"/>
          <w:szCs w:val="32"/>
          <w:lang w:eastAsia="uk-UA"/>
        </w:rPr>
      </w:pPr>
      <w:r w:rsidRPr="006B6193">
        <w:rPr>
          <w:rFonts w:ascii="Times New Roman" w:eastAsia="Times New Roman" w:hAnsi="Times New Roman"/>
          <w:b/>
          <w:bCs/>
          <w:color w:val="000000"/>
          <w:sz w:val="32"/>
          <w:szCs w:val="32"/>
          <w:lang w:eastAsia="uk-UA"/>
        </w:rPr>
        <w:t>Основні модулі</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Підрахунок- СalculatePower.</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Створення хешу- makeHash.</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Проста перевірка- trivialCheck.</w:t>
      </w:r>
    </w:p>
    <w:p w:rsidR="006B6193" w:rsidRPr="006B6193" w:rsidRDefault="006B6193" w:rsidP="006B6193">
      <w:pPr>
        <w:shd w:val="clear" w:color="auto" w:fill="FFFFFF"/>
        <w:spacing w:after="0" w:line="240" w:lineRule="auto"/>
        <w:ind w:left="720"/>
        <w:rPr>
          <w:rFonts w:ascii="Times New Roman" w:eastAsia="Times New Roman" w:hAnsi="Times New Roman"/>
          <w:color w:val="000000"/>
          <w:sz w:val="28"/>
          <w:szCs w:val="28"/>
          <w:lang w:eastAsia="uk-UA"/>
        </w:rPr>
      </w:pPr>
      <w:r w:rsidRPr="006B6193">
        <w:rPr>
          <w:rFonts w:ascii="Times New Roman" w:eastAsia="Times New Roman" w:hAnsi="Times New Roman"/>
          <w:color w:val="000000"/>
          <w:sz w:val="28"/>
          <w:szCs w:val="28"/>
          <w:lang w:eastAsia="uk-UA"/>
        </w:rPr>
        <w:t>Перевірка- check.</w:t>
      </w:r>
    </w:p>
    <w:p w:rsidR="003D23C3" w:rsidRPr="006B6193" w:rsidRDefault="003D23C3" w:rsidP="006B6193">
      <w:pPr>
        <w:rPr>
          <w:rFonts w:ascii="Times New Roman" w:hAnsi="Times New Roman"/>
        </w:rPr>
      </w:pPr>
    </w:p>
    <w:sectPr w:rsidR="003D23C3" w:rsidRPr="006B619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F38" w:rsidRDefault="00AA6F38" w:rsidP="0097326C">
      <w:r>
        <w:separator/>
      </w:r>
    </w:p>
  </w:endnote>
  <w:endnote w:type="continuationSeparator" w:id="0">
    <w:p w:rsidR="00AA6F38" w:rsidRDefault="00AA6F38" w:rsidP="0097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F38" w:rsidRDefault="00AA6F38" w:rsidP="0097326C">
      <w:r>
        <w:separator/>
      </w:r>
    </w:p>
  </w:footnote>
  <w:footnote w:type="continuationSeparator" w:id="0">
    <w:p w:rsidR="00AA6F38" w:rsidRDefault="00AA6F38" w:rsidP="00973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6"/>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65"/>
    <w:rsid w:val="00064933"/>
    <w:rsid w:val="002B5086"/>
    <w:rsid w:val="003D23C3"/>
    <w:rsid w:val="004745E2"/>
    <w:rsid w:val="004E108E"/>
    <w:rsid w:val="00645252"/>
    <w:rsid w:val="00646465"/>
    <w:rsid w:val="006B6193"/>
    <w:rsid w:val="006D3D74"/>
    <w:rsid w:val="0083569A"/>
    <w:rsid w:val="00923722"/>
    <w:rsid w:val="00972D90"/>
    <w:rsid w:val="0097326C"/>
    <w:rsid w:val="00A9204E"/>
    <w:rsid w:val="00AA6F38"/>
    <w:rsid w:val="00AD61CC"/>
    <w:rsid w:val="00C76092"/>
    <w:rsid w:val="00EF7E9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46465"/>
    <w:pPr>
      <w:spacing w:after="200" w:line="276" w:lineRule="auto"/>
    </w:pPr>
    <w:rPr>
      <w:rFonts w:ascii="Calibri" w:eastAsia="Calibri" w:hAnsi="Calibri" w:cs="Times New Roman"/>
      <w:lang w:val="uk-UA"/>
    </w:rPr>
  </w:style>
  <w:style w:type="paragraph" w:styleId="1">
    <w:name w:val="heading 1"/>
    <w:basedOn w:val="a2"/>
    <w:next w:val="a2"/>
    <w:link w:val="10"/>
    <w:uiPriority w:val="9"/>
    <w:qFormat/>
    <w:rsid w:val="0097326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2"/>
    <w:uiPriority w:val="9"/>
    <w:unhideWhenUsed/>
    <w:qFormat/>
    <w:rsid w:val="0097326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2"/>
    <w:uiPriority w:val="9"/>
    <w:unhideWhenUsed/>
    <w:qFormat/>
    <w:rsid w:val="0097326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2"/>
    <w:uiPriority w:val="9"/>
    <w:unhideWhenUsed/>
    <w:qFormat/>
    <w:rsid w:val="0097326C"/>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2"/>
    <w:uiPriority w:val="9"/>
    <w:unhideWhenUsed/>
    <w:qFormat/>
    <w:rsid w:val="0097326C"/>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0"/>
    <w:uiPriority w:val="9"/>
    <w:unhideWhenUsed/>
    <w:qFormat/>
    <w:rsid w:val="0097326C"/>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0"/>
    <w:uiPriority w:val="9"/>
    <w:unhideWhenUsed/>
    <w:qFormat/>
    <w:rsid w:val="0097326C"/>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0"/>
    <w:uiPriority w:val="9"/>
    <w:unhideWhenUsed/>
    <w:qFormat/>
    <w:rsid w:val="0097326C"/>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0"/>
    <w:uiPriority w:val="9"/>
    <w:unhideWhenUsed/>
    <w:qFormat/>
    <w:rsid w:val="0097326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contextualSpacing/>
    </w:pPr>
    <w:rPr>
      <w:rFonts w:ascii="Calibri Light" w:eastAsiaTheme="majorEastAsia" w:hAnsi="Calibri Light" w:cs="Calibri Light"/>
      <w:spacing w:val="-10"/>
      <w:kern w:val="28"/>
      <w:sz w:val="56"/>
      <w:szCs w:val="56"/>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pPr>
    <w:rPr>
      <w:rFonts w:eastAsiaTheme="minorEastAsia"/>
      <w:color w:val="5A5A5A" w:themeColor="text1" w:themeTint="A5"/>
      <w:spacing w:val="15"/>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ind w:left="864" w:right="864"/>
      <w:jc w:val="center"/>
    </w:pPr>
    <w:rPr>
      <w:i/>
      <w:iCs/>
      <w:color w:val="404040" w:themeColor="text1" w:themeTint="BF"/>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rPr>
      <w:i/>
      <w:iCs/>
      <w:color w:val="44546A" w:themeColor="text2"/>
      <w:szCs w:val="18"/>
    </w:rPr>
  </w:style>
  <w:style w:type="paragraph" w:styleId="af6">
    <w:name w:val="Balloon Text"/>
    <w:basedOn w:val="a2"/>
    <w:link w:val="af7"/>
    <w:uiPriority w:val="99"/>
    <w:semiHidden/>
    <w:unhideWhenUsed/>
    <w:rsid w:val="0097326C"/>
    <w:rPr>
      <w:rFonts w:ascii="Segoe UI" w:hAnsi="Segoe UI" w:cs="Segoe UI"/>
      <w:szCs w:val="18"/>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97326C"/>
    <w:pPr>
      <w:spacing w:after="120"/>
    </w:pPr>
    <w:rPr>
      <w:szCs w:val="16"/>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ind w:left="360"/>
    </w:pPr>
    <w:rPr>
      <w:szCs w:val="16"/>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rPr>
      <w:szCs w:val="20"/>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rPr>
      <w:rFonts w:ascii="Segoe UI" w:hAnsi="Segoe UI" w:cs="Segoe UI"/>
      <w:szCs w:val="16"/>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rPr>
      <w:szCs w:val="20"/>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rPr>
      <w:rFonts w:ascii="Calibri Light" w:eastAsiaTheme="majorEastAsia" w:hAnsi="Calibri Light" w:cs="Calibri Light"/>
      <w:szCs w:val="20"/>
    </w:rPr>
  </w:style>
  <w:style w:type="paragraph" w:styleId="aff2">
    <w:name w:val="footnote text"/>
    <w:basedOn w:val="a2"/>
    <w:link w:val="aff3"/>
    <w:uiPriority w:val="99"/>
    <w:semiHidden/>
    <w:unhideWhenUsed/>
    <w:rsid w:val="0097326C"/>
    <w:rPr>
      <w:szCs w:val="20"/>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rPr>
      <w:rFonts w:ascii="Consolas" w:hAnsi="Consolas"/>
      <w:szCs w:val="20"/>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rPr>
      <w:rFonts w:ascii="Consolas" w:hAnsi="Consolas"/>
      <w:szCs w:val="21"/>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ind w:left="1757"/>
    </w:pPr>
  </w:style>
  <w:style w:type="character" w:customStyle="1" w:styleId="Mention">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rPr>
      <w:i/>
      <w:iCs/>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pPr>
  </w:style>
  <w:style w:type="paragraph" w:styleId="26">
    <w:name w:val="toc 2"/>
    <w:basedOn w:val="a2"/>
    <w:next w:val="a2"/>
    <w:autoRedefine/>
    <w:uiPriority w:val="39"/>
    <w:semiHidden/>
    <w:unhideWhenUsed/>
    <w:rsid w:val="0097326C"/>
    <w:pPr>
      <w:spacing w:after="100"/>
      <w:ind w:left="220"/>
    </w:pPr>
  </w:style>
  <w:style w:type="paragraph" w:styleId="37">
    <w:name w:val="toc 3"/>
    <w:basedOn w:val="a2"/>
    <w:next w:val="a2"/>
    <w:autoRedefine/>
    <w:uiPriority w:val="39"/>
    <w:semiHidden/>
    <w:unhideWhenUsed/>
    <w:rsid w:val="0097326C"/>
    <w:pPr>
      <w:spacing w:after="100"/>
      <w:ind w:left="440"/>
    </w:pPr>
  </w:style>
  <w:style w:type="paragraph" w:styleId="43">
    <w:name w:val="toc 4"/>
    <w:basedOn w:val="a2"/>
    <w:next w:val="a2"/>
    <w:autoRedefine/>
    <w:uiPriority w:val="39"/>
    <w:semiHidden/>
    <w:unhideWhenUsed/>
    <w:rsid w:val="0097326C"/>
    <w:pPr>
      <w:spacing w:after="100"/>
      <w:ind w:left="660"/>
    </w:pPr>
  </w:style>
  <w:style w:type="paragraph" w:styleId="53">
    <w:name w:val="toc 5"/>
    <w:basedOn w:val="a2"/>
    <w:next w:val="a2"/>
    <w:autoRedefine/>
    <w:uiPriority w:val="39"/>
    <w:semiHidden/>
    <w:unhideWhenUsed/>
    <w:rsid w:val="0097326C"/>
    <w:pPr>
      <w:spacing w:after="100"/>
      <w:ind w:left="880"/>
    </w:pPr>
  </w:style>
  <w:style w:type="paragraph" w:styleId="61">
    <w:name w:val="toc 6"/>
    <w:basedOn w:val="a2"/>
    <w:next w:val="a2"/>
    <w:autoRedefine/>
    <w:uiPriority w:val="39"/>
    <w:semiHidden/>
    <w:unhideWhenUsed/>
    <w:rsid w:val="0097326C"/>
    <w:pPr>
      <w:spacing w:after="100"/>
      <w:ind w:left="1100"/>
    </w:pPr>
  </w:style>
  <w:style w:type="paragraph" w:styleId="71">
    <w:name w:val="toc 7"/>
    <w:basedOn w:val="a2"/>
    <w:next w:val="a2"/>
    <w:autoRedefine/>
    <w:uiPriority w:val="39"/>
    <w:semiHidden/>
    <w:unhideWhenUsed/>
    <w:rsid w:val="0097326C"/>
    <w:pPr>
      <w:spacing w:after="100"/>
      <w:ind w:left="1320"/>
    </w:pPr>
  </w:style>
  <w:style w:type="paragraph" w:styleId="81">
    <w:name w:val="toc 8"/>
    <w:basedOn w:val="a2"/>
    <w:next w:val="a2"/>
    <w:autoRedefine/>
    <w:uiPriority w:val="39"/>
    <w:semiHidden/>
    <w:unhideWhenUsed/>
    <w:rsid w:val="0097326C"/>
    <w:pPr>
      <w:spacing w:after="100"/>
      <w:ind w:left="1540"/>
    </w:pPr>
  </w:style>
  <w:style w:type="paragraph" w:styleId="affd">
    <w:name w:val="TOC Heading"/>
    <w:basedOn w:val="1"/>
    <w:next w:val="a2"/>
    <w:uiPriority w:val="39"/>
    <w:semiHidden/>
    <w:unhideWhenUsed/>
    <w:qFormat/>
    <w:rsid w:val="0097326C"/>
    <w:pPr>
      <w:outlineLvl w:val="9"/>
    </w:pPr>
    <w:rPr>
      <w:color w:val="2E74B5" w:themeColor="accent1" w:themeShade="BF"/>
    </w:rPr>
  </w:style>
  <w:style w:type="table" w:styleId="affe">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97326C"/>
  </w:style>
  <w:style w:type="character" w:customStyle="1" w:styleId="Hashtag">
    <w:name w:val="Hashtag"/>
    <w:basedOn w:val="a3"/>
    <w:uiPriority w:val="99"/>
    <w:semiHidden/>
    <w:unhideWhenUsed/>
    <w:rsid w:val="0097326C"/>
    <w:rPr>
      <w:rFonts w:ascii="Calibri" w:hAnsi="Calibri" w:cs="Calibri"/>
      <w:color w:val="2B579A"/>
      <w:shd w:val="clear" w:color="auto" w:fill="E1DFDD"/>
    </w:rPr>
  </w:style>
  <w:style w:type="paragraph" w:styleId="afff0">
    <w:name w:val="Message Header"/>
    <w:basedOn w:val="a2"/>
    <w:link w:val="afff1"/>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fff1">
    <w:name w:val="Шапка Знак"/>
    <w:basedOn w:val="a3"/>
    <w:link w:val="afff0"/>
    <w:uiPriority w:val="99"/>
    <w:semiHidden/>
    <w:rsid w:val="0097326C"/>
    <w:rPr>
      <w:rFonts w:ascii="Calibri Light" w:eastAsiaTheme="majorEastAsia" w:hAnsi="Calibri Light" w:cs="Calibri Light"/>
      <w:sz w:val="24"/>
      <w:szCs w:val="24"/>
      <w:shd w:val="pct20" w:color="auto" w:fill="auto"/>
    </w:rPr>
  </w:style>
  <w:style w:type="table" w:styleId="afff2">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3">
    <w:name w:val="List"/>
    <w:basedOn w:val="a2"/>
    <w:uiPriority w:val="99"/>
    <w:semiHidden/>
    <w:unhideWhenUsed/>
    <w:rsid w:val="0097326C"/>
    <w:pPr>
      <w:ind w:left="360" w:hanging="360"/>
      <w:contextualSpacing/>
    </w:pPr>
  </w:style>
  <w:style w:type="paragraph" w:styleId="2a">
    <w:name w:val="List 2"/>
    <w:basedOn w:val="a2"/>
    <w:uiPriority w:val="99"/>
    <w:semiHidden/>
    <w:unhideWhenUsed/>
    <w:rsid w:val="0097326C"/>
    <w:pPr>
      <w:ind w:left="720" w:hanging="360"/>
      <w:contextualSpacing/>
    </w:pPr>
  </w:style>
  <w:style w:type="paragraph" w:styleId="39">
    <w:name w:val="List 3"/>
    <w:basedOn w:val="a2"/>
    <w:uiPriority w:val="99"/>
    <w:semiHidden/>
    <w:unhideWhenUsed/>
    <w:rsid w:val="0097326C"/>
    <w:pPr>
      <w:ind w:left="1080" w:hanging="360"/>
      <w:contextualSpacing/>
    </w:pPr>
  </w:style>
  <w:style w:type="paragraph" w:styleId="44">
    <w:name w:val="List 4"/>
    <w:basedOn w:val="a2"/>
    <w:uiPriority w:val="99"/>
    <w:semiHidden/>
    <w:unhideWhenUsed/>
    <w:rsid w:val="0097326C"/>
    <w:pPr>
      <w:ind w:left="1440" w:hanging="360"/>
      <w:contextualSpacing/>
    </w:pPr>
  </w:style>
  <w:style w:type="paragraph" w:styleId="54">
    <w:name w:val="List 5"/>
    <w:basedOn w:val="a2"/>
    <w:uiPriority w:val="99"/>
    <w:semiHidden/>
    <w:unhideWhenUsed/>
    <w:rsid w:val="0097326C"/>
    <w:pPr>
      <w:ind w:left="1800" w:hanging="360"/>
      <w:contextualSpacing/>
    </w:p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4">
    <w:name w:val="List Continue"/>
    <w:basedOn w:val="a2"/>
    <w:uiPriority w:val="99"/>
    <w:semiHidden/>
    <w:unhideWhenUsed/>
    <w:rsid w:val="0097326C"/>
    <w:pPr>
      <w:spacing w:after="120"/>
      <w:ind w:left="360"/>
      <w:contextualSpacing/>
    </w:pPr>
  </w:style>
  <w:style w:type="paragraph" w:styleId="2b">
    <w:name w:val="List Continue 2"/>
    <w:basedOn w:val="a2"/>
    <w:uiPriority w:val="99"/>
    <w:semiHidden/>
    <w:unhideWhenUsed/>
    <w:rsid w:val="0097326C"/>
    <w:pPr>
      <w:spacing w:after="120"/>
      <w:ind w:left="720"/>
      <w:contextualSpacing/>
    </w:pPr>
  </w:style>
  <w:style w:type="paragraph" w:styleId="3a">
    <w:name w:val="List Continue 3"/>
    <w:basedOn w:val="a2"/>
    <w:uiPriority w:val="99"/>
    <w:semiHidden/>
    <w:unhideWhenUsed/>
    <w:rsid w:val="0097326C"/>
    <w:pPr>
      <w:spacing w:after="120"/>
      <w:ind w:left="1080"/>
      <w:contextualSpacing/>
    </w:pPr>
  </w:style>
  <w:style w:type="paragraph" w:styleId="45">
    <w:name w:val="List Continue 4"/>
    <w:basedOn w:val="a2"/>
    <w:uiPriority w:val="99"/>
    <w:semiHidden/>
    <w:unhideWhenUsed/>
    <w:rsid w:val="0097326C"/>
    <w:pPr>
      <w:spacing w:after="120"/>
      <w:ind w:left="1440"/>
      <w:contextualSpacing/>
    </w:pPr>
  </w:style>
  <w:style w:type="paragraph" w:styleId="55">
    <w:name w:val="List Continue 5"/>
    <w:basedOn w:val="a2"/>
    <w:uiPriority w:val="99"/>
    <w:semiHidden/>
    <w:unhideWhenUsed/>
    <w:rsid w:val="0097326C"/>
    <w:pPr>
      <w:spacing w:after="120"/>
      <w:ind w:left="1800"/>
      <w:contextualSpacing/>
    </w:pPr>
  </w:style>
  <w:style w:type="paragraph" w:styleId="afff5">
    <w:name w:val="List Paragraph"/>
    <w:basedOn w:val="a2"/>
    <w:uiPriority w:val="34"/>
    <w:unhideWhenUsed/>
    <w:qFormat/>
    <w:rsid w:val="0097326C"/>
    <w:pPr>
      <w:ind w:left="720"/>
      <w:contextualSpacing/>
    </w:pPr>
  </w:style>
  <w:style w:type="paragraph" w:styleId="a">
    <w:name w:val="List Number"/>
    <w:basedOn w:val="a2"/>
    <w:uiPriority w:val="99"/>
    <w:semiHidden/>
    <w:unhideWhenUsed/>
    <w:rsid w:val="0097326C"/>
    <w:pPr>
      <w:numPr>
        <w:numId w:val="13"/>
      </w:numPr>
      <w:contextualSpacing/>
    </w:pPr>
  </w:style>
  <w:style w:type="paragraph" w:styleId="2">
    <w:name w:val="List Number 2"/>
    <w:basedOn w:val="a2"/>
    <w:uiPriority w:val="99"/>
    <w:semiHidden/>
    <w:unhideWhenUsed/>
    <w:rsid w:val="0097326C"/>
    <w:pPr>
      <w:numPr>
        <w:numId w:val="14"/>
      </w:numPr>
      <w:contextualSpacing/>
    </w:pPr>
  </w:style>
  <w:style w:type="paragraph" w:styleId="3">
    <w:name w:val="List Number 3"/>
    <w:basedOn w:val="a2"/>
    <w:uiPriority w:val="99"/>
    <w:semiHidden/>
    <w:unhideWhenUsed/>
    <w:rsid w:val="0097326C"/>
    <w:pPr>
      <w:numPr>
        <w:numId w:val="15"/>
      </w:numPr>
      <w:contextualSpacing/>
    </w:pPr>
  </w:style>
  <w:style w:type="paragraph" w:styleId="4">
    <w:name w:val="List Number 4"/>
    <w:basedOn w:val="a2"/>
    <w:uiPriority w:val="99"/>
    <w:semiHidden/>
    <w:unhideWhenUsed/>
    <w:rsid w:val="0097326C"/>
    <w:pPr>
      <w:numPr>
        <w:numId w:val="16"/>
      </w:numPr>
      <w:contextualSpacing/>
    </w:pPr>
  </w:style>
  <w:style w:type="paragraph" w:styleId="5">
    <w:name w:val="List Number 5"/>
    <w:basedOn w:val="a2"/>
    <w:uiPriority w:val="99"/>
    <w:semiHidden/>
    <w:unhideWhenUsed/>
    <w:rsid w:val="0097326C"/>
    <w:pPr>
      <w:numPr>
        <w:numId w:val="17"/>
      </w:numPr>
      <w:contextualSpacing/>
    </w:pPr>
  </w:style>
  <w:style w:type="paragraph" w:styleId="a0">
    <w:name w:val="List Bullet"/>
    <w:basedOn w:val="a2"/>
    <w:uiPriority w:val="99"/>
    <w:semiHidden/>
    <w:unhideWhenUsed/>
    <w:rsid w:val="0097326C"/>
    <w:pPr>
      <w:numPr>
        <w:numId w:val="8"/>
      </w:numPr>
      <w:contextualSpacing/>
    </w:pPr>
  </w:style>
  <w:style w:type="paragraph" w:styleId="20">
    <w:name w:val="List Bullet 2"/>
    <w:basedOn w:val="a2"/>
    <w:uiPriority w:val="99"/>
    <w:semiHidden/>
    <w:unhideWhenUsed/>
    <w:rsid w:val="0097326C"/>
    <w:pPr>
      <w:numPr>
        <w:numId w:val="9"/>
      </w:numPr>
      <w:contextualSpacing/>
    </w:pPr>
  </w:style>
  <w:style w:type="paragraph" w:styleId="30">
    <w:name w:val="List Bullet 3"/>
    <w:basedOn w:val="a2"/>
    <w:uiPriority w:val="99"/>
    <w:semiHidden/>
    <w:unhideWhenUsed/>
    <w:rsid w:val="0097326C"/>
    <w:pPr>
      <w:numPr>
        <w:numId w:val="10"/>
      </w:numPr>
      <w:contextualSpacing/>
    </w:pPr>
  </w:style>
  <w:style w:type="paragraph" w:styleId="40">
    <w:name w:val="List Bullet 4"/>
    <w:basedOn w:val="a2"/>
    <w:uiPriority w:val="99"/>
    <w:semiHidden/>
    <w:unhideWhenUsed/>
    <w:rsid w:val="0097326C"/>
    <w:pPr>
      <w:numPr>
        <w:numId w:val="11"/>
      </w:numPr>
      <w:contextualSpacing/>
    </w:pPr>
  </w:style>
  <w:style w:type="paragraph" w:styleId="50">
    <w:name w:val="List Bullet 5"/>
    <w:basedOn w:val="a2"/>
    <w:uiPriority w:val="99"/>
    <w:semiHidden/>
    <w:unhideWhenUsed/>
    <w:rsid w:val="0097326C"/>
    <w:pPr>
      <w:numPr>
        <w:numId w:val="12"/>
      </w:numPr>
      <w:contextualSpacing/>
    </w:p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6">
    <w:name w:val="table of figures"/>
    <w:basedOn w:val="a2"/>
    <w:next w:val="a2"/>
    <w:uiPriority w:val="99"/>
    <w:semiHidden/>
    <w:unhideWhenUsed/>
    <w:rsid w:val="0097326C"/>
  </w:style>
  <w:style w:type="character" w:styleId="afff7">
    <w:name w:val="endnote reference"/>
    <w:basedOn w:val="a3"/>
    <w:uiPriority w:val="99"/>
    <w:semiHidden/>
    <w:unhideWhenUsed/>
    <w:rsid w:val="0097326C"/>
    <w:rPr>
      <w:rFonts w:ascii="Calibri" w:hAnsi="Calibri" w:cs="Calibri"/>
      <w:vertAlign w:val="superscript"/>
    </w:rPr>
  </w:style>
  <w:style w:type="paragraph" w:styleId="afff8">
    <w:name w:val="table of authorities"/>
    <w:basedOn w:val="a2"/>
    <w:next w:val="a2"/>
    <w:uiPriority w:val="99"/>
    <w:semiHidden/>
    <w:unhideWhenUsed/>
    <w:rsid w:val="0097326C"/>
    <w:pPr>
      <w:ind w:left="220" w:hanging="220"/>
    </w:pPr>
  </w:style>
  <w:style w:type="paragraph" w:styleId="afff9">
    <w:name w:val="toa heading"/>
    <w:basedOn w:val="a2"/>
    <w:next w:val="a2"/>
    <w:uiPriority w:val="99"/>
    <w:semiHidden/>
    <w:unhideWhenUsed/>
    <w:rsid w:val="0097326C"/>
    <w:pPr>
      <w:spacing w:before="120"/>
    </w:pPr>
    <w:rPr>
      <w:rFonts w:ascii="Calibri Light" w:eastAsiaTheme="majorEastAsia" w:hAnsi="Calibri Light" w:cs="Calibri Light"/>
      <w:b/>
      <w:bCs/>
      <w:sz w:val="24"/>
      <w:szCs w:val="24"/>
    </w:rPr>
  </w:style>
  <w:style w:type="table" w:styleId="afffa">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b">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c">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d">
    <w:name w:val="envelope address"/>
    <w:basedOn w:val="a2"/>
    <w:uiPriority w:val="99"/>
    <w:semiHidden/>
    <w:unhideWhenUsed/>
    <w:rsid w:val="0097326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No Spacing"/>
    <w:uiPriority w:val="1"/>
    <w:qFormat/>
    <w:rsid w:val="0097326C"/>
    <w:rPr>
      <w:rFonts w:ascii="Calibri" w:hAnsi="Calibri" w:cs="Calibri"/>
    </w:rPr>
  </w:style>
  <w:style w:type="paragraph" w:styleId="affff">
    <w:name w:val="Date"/>
    <w:basedOn w:val="a2"/>
    <w:next w:val="a2"/>
    <w:link w:val="affff0"/>
    <w:uiPriority w:val="99"/>
    <w:semiHidden/>
    <w:unhideWhenUsed/>
    <w:rsid w:val="0097326C"/>
  </w:style>
  <w:style w:type="character" w:customStyle="1" w:styleId="affff0">
    <w:name w:val="Дата Знак"/>
    <w:basedOn w:val="a3"/>
    <w:link w:val="affff"/>
    <w:uiPriority w:val="99"/>
    <w:semiHidden/>
    <w:rsid w:val="0097326C"/>
    <w:rPr>
      <w:rFonts w:ascii="Calibri" w:hAnsi="Calibri" w:cs="Calibri"/>
    </w:rPr>
  </w:style>
  <w:style w:type="paragraph" w:styleId="affff1">
    <w:name w:val="Normal (Web)"/>
    <w:basedOn w:val="a2"/>
    <w:uiPriority w:val="99"/>
    <w:semiHidden/>
    <w:unhideWhenUsed/>
    <w:rsid w:val="0097326C"/>
    <w:rPr>
      <w:rFonts w:ascii="Times New Roman" w:hAnsi="Times New Roman"/>
      <w:sz w:val="24"/>
      <w:szCs w:val="24"/>
    </w:rPr>
  </w:style>
  <w:style w:type="character" w:customStyle="1" w:styleId="SmartHyperlink">
    <w:name w:val="Smart Hyperlink"/>
    <w:basedOn w:val="a3"/>
    <w:uiPriority w:val="99"/>
    <w:semiHidden/>
    <w:unhideWhenUsed/>
    <w:rsid w:val="0097326C"/>
    <w:rPr>
      <w:rFonts w:ascii="Calibri" w:hAnsi="Calibri" w:cs="Calibri"/>
      <w:u w:val="dotted"/>
    </w:rPr>
  </w:style>
  <w:style w:type="character" w:customStyle="1" w:styleId="UnresolvedMention">
    <w:name w:val="Unresolved Mention"/>
    <w:basedOn w:val="a3"/>
    <w:uiPriority w:val="99"/>
    <w:semiHidden/>
    <w:unhideWhenUsed/>
    <w:rsid w:val="0097326C"/>
    <w:rPr>
      <w:rFonts w:ascii="Calibri" w:hAnsi="Calibri" w:cs="Calibri"/>
      <w:color w:val="605E5C"/>
      <w:shd w:val="clear" w:color="auto" w:fill="E1DFDD"/>
    </w:rPr>
  </w:style>
  <w:style w:type="paragraph" w:styleId="affff2">
    <w:name w:val="Body Text"/>
    <w:basedOn w:val="a2"/>
    <w:link w:val="affff3"/>
    <w:uiPriority w:val="99"/>
    <w:semiHidden/>
    <w:unhideWhenUsed/>
    <w:rsid w:val="0097326C"/>
    <w:pPr>
      <w:spacing w:after="120"/>
    </w:pPr>
  </w:style>
  <w:style w:type="character" w:customStyle="1" w:styleId="affff3">
    <w:name w:val="Основной текст Знак"/>
    <w:basedOn w:val="a3"/>
    <w:link w:val="affff2"/>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4">
    <w:name w:val="Body Text Indent"/>
    <w:basedOn w:val="a2"/>
    <w:link w:val="affff5"/>
    <w:uiPriority w:val="99"/>
    <w:semiHidden/>
    <w:unhideWhenUsed/>
    <w:rsid w:val="0097326C"/>
    <w:pPr>
      <w:spacing w:after="120"/>
      <w:ind w:left="360"/>
    </w:pPr>
  </w:style>
  <w:style w:type="character" w:customStyle="1" w:styleId="affff5">
    <w:name w:val="Основной текст с отступом Знак"/>
    <w:basedOn w:val="a3"/>
    <w:link w:val="affff4"/>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6">
    <w:name w:val="Body Text First Indent"/>
    <w:basedOn w:val="affff2"/>
    <w:link w:val="affff7"/>
    <w:uiPriority w:val="99"/>
    <w:semiHidden/>
    <w:unhideWhenUsed/>
    <w:rsid w:val="0097326C"/>
    <w:pPr>
      <w:spacing w:after="0"/>
      <w:ind w:firstLine="360"/>
    </w:pPr>
  </w:style>
  <w:style w:type="character" w:customStyle="1" w:styleId="affff7">
    <w:name w:val="Красная строка Знак"/>
    <w:basedOn w:val="affff3"/>
    <w:link w:val="affff6"/>
    <w:uiPriority w:val="99"/>
    <w:semiHidden/>
    <w:rsid w:val="0097326C"/>
    <w:rPr>
      <w:rFonts w:ascii="Calibri" w:hAnsi="Calibri" w:cs="Calibri"/>
    </w:rPr>
  </w:style>
  <w:style w:type="paragraph" w:styleId="2f3">
    <w:name w:val="Body Text First Indent 2"/>
    <w:basedOn w:val="affff4"/>
    <w:link w:val="2f4"/>
    <w:uiPriority w:val="99"/>
    <w:semiHidden/>
    <w:unhideWhenUsed/>
    <w:rsid w:val="0097326C"/>
    <w:pPr>
      <w:spacing w:after="0"/>
      <w:ind w:firstLine="360"/>
    </w:pPr>
  </w:style>
  <w:style w:type="character" w:customStyle="1" w:styleId="2f4">
    <w:name w:val="Красная строка 2 Знак"/>
    <w:basedOn w:val="affff5"/>
    <w:link w:val="2f3"/>
    <w:uiPriority w:val="99"/>
    <w:semiHidden/>
    <w:rsid w:val="0097326C"/>
    <w:rPr>
      <w:rFonts w:ascii="Calibri" w:hAnsi="Calibri" w:cs="Calibri"/>
    </w:rPr>
  </w:style>
  <w:style w:type="paragraph" w:styleId="affff8">
    <w:name w:val="Normal Indent"/>
    <w:basedOn w:val="a2"/>
    <w:uiPriority w:val="99"/>
    <w:semiHidden/>
    <w:unhideWhenUsed/>
    <w:rsid w:val="0097326C"/>
    <w:pPr>
      <w:ind w:left="720"/>
    </w:pPr>
  </w:style>
  <w:style w:type="paragraph" w:styleId="affff9">
    <w:name w:val="Note Heading"/>
    <w:basedOn w:val="a2"/>
    <w:next w:val="a2"/>
    <w:link w:val="affffa"/>
    <w:uiPriority w:val="99"/>
    <w:semiHidden/>
    <w:unhideWhenUsed/>
    <w:rsid w:val="0097326C"/>
  </w:style>
  <w:style w:type="character" w:customStyle="1" w:styleId="affffa">
    <w:name w:val="Заголовок записки Знак"/>
    <w:basedOn w:val="a3"/>
    <w:link w:val="affff9"/>
    <w:uiPriority w:val="99"/>
    <w:semiHidden/>
    <w:rsid w:val="0097326C"/>
    <w:rPr>
      <w:rFonts w:ascii="Calibri" w:hAnsi="Calibri" w:cs="Calibri"/>
    </w:rPr>
  </w:style>
  <w:style w:type="table" w:styleId="affffb">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d">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e">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97326C"/>
  </w:style>
  <w:style w:type="character" w:customStyle="1" w:styleId="afffff1">
    <w:name w:val="Электронная подпись Знак"/>
    <w:basedOn w:val="a3"/>
    <w:link w:val="afffff0"/>
    <w:uiPriority w:val="99"/>
    <w:semiHidden/>
    <w:rsid w:val="0097326C"/>
    <w:rPr>
      <w:rFonts w:ascii="Calibri" w:hAnsi="Calibri" w:cs="Calibri"/>
    </w:rPr>
  </w:style>
  <w:style w:type="paragraph" w:styleId="afffff2">
    <w:name w:val="Salutation"/>
    <w:basedOn w:val="a2"/>
    <w:next w:val="a2"/>
    <w:link w:val="afffff3"/>
    <w:uiPriority w:val="99"/>
    <w:semiHidden/>
    <w:unhideWhenUsed/>
    <w:rsid w:val="0097326C"/>
  </w:style>
  <w:style w:type="character" w:customStyle="1" w:styleId="afffff3">
    <w:name w:val="Приветствие Знак"/>
    <w:basedOn w:val="a3"/>
    <w:link w:val="afffff2"/>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97326C"/>
    <w:pPr>
      <w:ind w:left="4320"/>
    </w:pPr>
  </w:style>
  <w:style w:type="character" w:customStyle="1" w:styleId="afffff5">
    <w:name w:val="Подпись Знак"/>
    <w:basedOn w:val="a3"/>
    <w:link w:val="afffff4"/>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ind w:left="220" w:hanging="220"/>
    </w:pPr>
  </w:style>
  <w:style w:type="paragraph" w:styleId="2f8">
    <w:name w:val="index 2"/>
    <w:basedOn w:val="a2"/>
    <w:next w:val="a2"/>
    <w:autoRedefine/>
    <w:uiPriority w:val="99"/>
    <w:semiHidden/>
    <w:unhideWhenUsed/>
    <w:rsid w:val="0097326C"/>
    <w:pPr>
      <w:ind w:left="440" w:hanging="220"/>
    </w:pPr>
  </w:style>
  <w:style w:type="paragraph" w:styleId="3f0">
    <w:name w:val="index 3"/>
    <w:basedOn w:val="a2"/>
    <w:next w:val="a2"/>
    <w:autoRedefine/>
    <w:uiPriority w:val="99"/>
    <w:semiHidden/>
    <w:unhideWhenUsed/>
    <w:rsid w:val="0097326C"/>
    <w:pPr>
      <w:ind w:left="660" w:hanging="220"/>
    </w:pPr>
  </w:style>
  <w:style w:type="paragraph" w:styleId="49">
    <w:name w:val="index 4"/>
    <w:basedOn w:val="a2"/>
    <w:next w:val="a2"/>
    <w:autoRedefine/>
    <w:uiPriority w:val="99"/>
    <w:semiHidden/>
    <w:unhideWhenUsed/>
    <w:rsid w:val="0097326C"/>
    <w:pPr>
      <w:ind w:left="880" w:hanging="220"/>
    </w:pPr>
  </w:style>
  <w:style w:type="paragraph" w:styleId="58">
    <w:name w:val="index 5"/>
    <w:basedOn w:val="a2"/>
    <w:next w:val="a2"/>
    <w:autoRedefine/>
    <w:uiPriority w:val="99"/>
    <w:semiHidden/>
    <w:unhideWhenUsed/>
    <w:rsid w:val="0097326C"/>
    <w:pPr>
      <w:ind w:left="1100" w:hanging="220"/>
    </w:pPr>
  </w:style>
  <w:style w:type="paragraph" w:styleId="62">
    <w:name w:val="index 6"/>
    <w:basedOn w:val="a2"/>
    <w:next w:val="a2"/>
    <w:autoRedefine/>
    <w:uiPriority w:val="99"/>
    <w:semiHidden/>
    <w:unhideWhenUsed/>
    <w:rsid w:val="0097326C"/>
    <w:pPr>
      <w:ind w:left="1320" w:hanging="220"/>
    </w:pPr>
  </w:style>
  <w:style w:type="paragraph" w:styleId="72">
    <w:name w:val="index 7"/>
    <w:basedOn w:val="a2"/>
    <w:next w:val="a2"/>
    <w:autoRedefine/>
    <w:uiPriority w:val="99"/>
    <w:semiHidden/>
    <w:unhideWhenUsed/>
    <w:rsid w:val="0097326C"/>
    <w:pPr>
      <w:ind w:left="1540" w:hanging="220"/>
    </w:pPr>
  </w:style>
  <w:style w:type="paragraph" w:styleId="82">
    <w:name w:val="index 8"/>
    <w:basedOn w:val="a2"/>
    <w:next w:val="a2"/>
    <w:autoRedefine/>
    <w:uiPriority w:val="99"/>
    <w:semiHidden/>
    <w:unhideWhenUsed/>
    <w:rsid w:val="0097326C"/>
    <w:pPr>
      <w:ind w:left="1760" w:hanging="220"/>
    </w:pPr>
  </w:style>
  <w:style w:type="paragraph" w:styleId="92">
    <w:name w:val="index 9"/>
    <w:basedOn w:val="a2"/>
    <w:next w:val="a2"/>
    <w:autoRedefine/>
    <w:uiPriority w:val="99"/>
    <w:semiHidden/>
    <w:unhideWhenUsed/>
    <w:rsid w:val="0097326C"/>
    <w:pPr>
      <w:ind w:left="1980" w:hanging="220"/>
    </w:pPr>
  </w:style>
  <w:style w:type="paragraph" w:styleId="afffff6">
    <w:name w:val="index heading"/>
    <w:basedOn w:val="a2"/>
    <w:next w:val="1b"/>
    <w:uiPriority w:val="99"/>
    <w:semiHidden/>
    <w:unhideWhenUsed/>
    <w:rsid w:val="0097326C"/>
    <w:rPr>
      <w:rFonts w:ascii="Calibri Light" w:eastAsiaTheme="majorEastAsia" w:hAnsi="Calibri Light" w:cs="Calibri Light"/>
      <w:b/>
      <w:bCs/>
    </w:rPr>
  </w:style>
  <w:style w:type="paragraph" w:styleId="afffff7">
    <w:name w:val="Closing"/>
    <w:basedOn w:val="a2"/>
    <w:link w:val="afffff8"/>
    <w:uiPriority w:val="99"/>
    <w:semiHidden/>
    <w:unhideWhenUsed/>
    <w:rsid w:val="0097326C"/>
    <w:pPr>
      <w:ind w:left="4320"/>
    </w:pPr>
  </w:style>
  <w:style w:type="character" w:customStyle="1" w:styleId="afffff8">
    <w:name w:val="Прощание Знак"/>
    <w:basedOn w:val="a3"/>
    <w:link w:val="afffff7"/>
    <w:uiPriority w:val="99"/>
    <w:semiHidden/>
    <w:rsid w:val="0097326C"/>
    <w:rPr>
      <w:rFonts w:ascii="Calibri" w:hAnsi="Calibri" w:cs="Calibri"/>
    </w:rPr>
  </w:style>
  <w:style w:type="table" w:styleId="afffff9">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a">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b">
    <w:name w:val="footnote reference"/>
    <w:basedOn w:val="a3"/>
    <w:uiPriority w:val="99"/>
    <w:semiHidden/>
    <w:unhideWhenUsed/>
    <w:rsid w:val="0097326C"/>
    <w:rPr>
      <w:rFonts w:ascii="Calibri" w:hAnsi="Calibri" w:cs="Calibri"/>
      <w:vertAlign w:val="superscript"/>
    </w:rPr>
  </w:style>
  <w:style w:type="character" w:styleId="afffffc">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page number"/>
    <w:basedOn w:val="a3"/>
    <w:uiPriority w:val="99"/>
    <w:semiHidden/>
    <w:unhideWhenUsed/>
    <w:rsid w:val="0097326C"/>
    <w:rPr>
      <w:rFonts w:ascii="Calibri" w:hAnsi="Calibri" w:cs="Calibri"/>
    </w:rPr>
  </w:style>
  <w:style w:type="character" w:customStyle="1" w:styleId="hiddenspellerror">
    <w:name w:val="hiddenspellerror"/>
    <w:basedOn w:val="a3"/>
    <w:rsid w:val="0064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8451">
      <w:bodyDiv w:val="1"/>
      <w:marLeft w:val="0"/>
      <w:marRight w:val="0"/>
      <w:marTop w:val="0"/>
      <w:marBottom w:val="0"/>
      <w:divBdr>
        <w:top w:val="none" w:sz="0" w:space="0" w:color="auto"/>
        <w:left w:val="none" w:sz="0" w:space="0" w:color="auto"/>
        <w:bottom w:val="none" w:sz="0" w:space="0" w:color="auto"/>
        <w:right w:val="none" w:sz="0" w:space="0" w:color="auto"/>
      </w:divBdr>
    </w:div>
    <w:div w:id="1773284405">
      <w:bodyDiv w:val="1"/>
      <w:marLeft w:val="0"/>
      <w:marRight w:val="0"/>
      <w:marTop w:val="0"/>
      <w:marBottom w:val="0"/>
      <w:divBdr>
        <w:top w:val="none" w:sz="0" w:space="0" w:color="auto"/>
        <w:left w:val="none" w:sz="0" w:space="0" w:color="auto"/>
        <w:bottom w:val="none" w:sz="0" w:space="0" w:color="auto"/>
        <w:right w:val="none" w:sz="0" w:space="0" w:color="auto"/>
      </w:divBdr>
    </w:div>
    <w:div w:id="2067412767">
      <w:bodyDiv w:val="1"/>
      <w:marLeft w:val="0"/>
      <w:marRight w:val="0"/>
      <w:marTop w:val="0"/>
      <w:marBottom w:val="0"/>
      <w:divBdr>
        <w:top w:val="none" w:sz="0" w:space="0" w:color="auto"/>
        <w:left w:val="none" w:sz="0" w:space="0" w:color="auto"/>
        <w:bottom w:val="none" w:sz="0" w:space="0" w:color="auto"/>
        <w:right w:val="none" w:sz="0" w:space="0" w:color="auto"/>
      </w:divBdr>
    </w:div>
    <w:div w:id="21151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_do\AppData\Roaming\Microsoft\&#1064;&#1072;&#1073;&#1083;&#1086;&#1085;&#1099;\&#1057;%20&#1086;&#1076;&#1080;&#1085;&#1072;&#1088;&#1085;&#1099;&#1084;%20&#1080;&#1085;&#1090;&#1077;&#1088;&#1074;&#1072;&#1083;&#1086;&#1084;%20(&#1087;&#1091;&#1089;&#1090;&#1086;&#1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 (пустой).dotx</Template>
  <TotalTime>0</TotalTime>
  <Pages>2</Pages>
  <Words>2313</Words>
  <Characters>1319</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2019-12-06T17:15:00Z</dcterms:created>
  <dcterms:modified xsi:type="dcterms:W3CDTF">2019-12-06T17:15:00Z</dcterms:modified>
</cp:coreProperties>
</file>